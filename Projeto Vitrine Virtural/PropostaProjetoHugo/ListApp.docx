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745E6" w14:textId="77777777" w:rsidR="008547E0" w:rsidRPr="00B01591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</w:t>
      </w:r>
      <w:r w:rsidR="008547E0" w:rsidRPr="00B01591">
        <w:rPr>
          <w:rFonts w:cs="Arial"/>
          <w:sz w:val="28"/>
          <w:szCs w:val="28"/>
        </w:rPr>
        <w:t>ENTRO PAULA SOUZA</w:t>
      </w:r>
    </w:p>
    <w:p w14:paraId="519160D2" w14:textId="77777777" w:rsidR="005135EA" w:rsidRPr="00B01591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="008F52E2" w:rsidRPr="00B01591">
        <w:rPr>
          <w:rFonts w:cs="Arial"/>
          <w:sz w:val="28"/>
          <w:szCs w:val="28"/>
        </w:rPr>
        <w:t>ULDADE DE TECNOLOGIA</w:t>
      </w:r>
      <w:r w:rsidR="005135EA" w:rsidRPr="00B01591">
        <w:rPr>
          <w:rFonts w:cs="Arial"/>
          <w:sz w:val="28"/>
          <w:szCs w:val="28"/>
        </w:rPr>
        <w:t xml:space="preserve"> DE FRANCA </w:t>
      </w:r>
    </w:p>
    <w:p w14:paraId="513C3114" w14:textId="77777777" w:rsidR="008547E0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="00794773" w:rsidRPr="00B01591">
        <w:rPr>
          <w:rFonts w:cs="Arial"/>
          <w:sz w:val="28"/>
          <w:szCs w:val="28"/>
        </w:rPr>
        <w:t xml:space="preserve"> NOVELINO”</w:t>
      </w:r>
    </w:p>
    <w:p w14:paraId="0D33AF79" w14:textId="77777777" w:rsidR="005D61D4" w:rsidRDefault="005D61D4" w:rsidP="005D61D4"/>
    <w:p w14:paraId="12DF7B51" w14:textId="77777777" w:rsidR="005D61D4" w:rsidRDefault="005D61D4" w:rsidP="005D61D4"/>
    <w:p w14:paraId="228A9B68" w14:textId="2F048EBF" w:rsidR="00EF59F6" w:rsidRPr="00EF59F6" w:rsidRDefault="00EF59F6" w:rsidP="00EF59F6">
      <w:pPr>
        <w:ind w:firstLine="0"/>
        <w:jc w:val="center"/>
        <w:rPr>
          <w:b/>
          <w:sz w:val="28"/>
        </w:rPr>
      </w:pPr>
      <w:r w:rsidRPr="00202AB6">
        <w:rPr>
          <w:b/>
          <w:i/>
          <w:iCs/>
          <w:sz w:val="28"/>
        </w:rPr>
        <w:t xml:space="preserve">TECNOLOGIA EM </w:t>
      </w:r>
      <w:r w:rsidR="00202AB6">
        <w:rPr>
          <w:b/>
          <w:i/>
          <w:iCs/>
          <w:sz w:val="28"/>
        </w:rPr>
        <w:t>AN</w:t>
      </w:r>
      <w:r w:rsidR="000829F4">
        <w:rPr>
          <w:b/>
          <w:i/>
          <w:iCs/>
          <w:sz w:val="28"/>
        </w:rPr>
        <w:t>Á</w:t>
      </w:r>
      <w:r w:rsidR="00202AB6">
        <w:rPr>
          <w:b/>
          <w:i/>
          <w:iCs/>
          <w:sz w:val="28"/>
        </w:rPr>
        <w:t>LISE E DESENVOLVIMENTO DE SISTEMAS</w:t>
      </w:r>
    </w:p>
    <w:p w14:paraId="3A78BB79" w14:textId="77777777" w:rsidR="001F6E92" w:rsidRPr="00B01591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14:paraId="44BCF0DE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1F713B4F" w14:textId="77777777"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14:paraId="55FD0430" w14:textId="77777777"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14:paraId="66969202" w14:textId="268A96DD" w:rsidR="00F909A8" w:rsidRDefault="00887C42" w:rsidP="5B53540A">
      <w:pPr>
        <w:pStyle w:val="0-Autor"/>
        <w:spacing w:line="360" w:lineRule="auto"/>
        <w:rPr>
          <w:rFonts w:cs="Arial"/>
        </w:rPr>
      </w:pPr>
      <w:r w:rsidRPr="5B53540A">
        <w:rPr>
          <w:rFonts w:cs="Arial"/>
        </w:rPr>
        <w:t xml:space="preserve">Hugo henrique </w:t>
      </w:r>
      <w:r w:rsidR="6FE7E621" w:rsidRPr="5B53540A">
        <w:rPr>
          <w:rFonts w:cs="Arial"/>
        </w:rPr>
        <w:t>Lourenço</w:t>
      </w:r>
    </w:p>
    <w:p w14:paraId="396C3822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07B24F4A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5E9882AD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5E15CCCB" w14:textId="2B41A8F7" w:rsidR="00D80F73" w:rsidRPr="00B01591" w:rsidRDefault="00BA7957" w:rsidP="00172704">
      <w:pPr>
        <w:pStyle w:val="0-Autor"/>
        <w:spacing w:line="360" w:lineRule="auto"/>
        <w:rPr>
          <w:rFonts w:cs="Arial"/>
          <w:szCs w:val="28"/>
        </w:rPr>
      </w:pPr>
      <w:r w:rsidRPr="00BA7957">
        <w:rPr>
          <w:rFonts w:cs="Arial"/>
          <w:szCs w:val="28"/>
        </w:rPr>
        <w:t>ListApp: uma Ferramenta Eficiente para Lista</w:t>
      </w:r>
      <w:r w:rsidR="00764FBC">
        <w:rPr>
          <w:rFonts w:cs="Arial"/>
          <w:szCs w:val="28"/>
        </w:rPr>
        <w:t xml:space="preserve"> e entrega</w:t>
      </w:r>
      <w:r w:rsidRPr="00BA7957">
        <w:rPr>
          <w:rFonts w:cs="Arial"/>
          <w:szCs w:val="28"/>
        </w:rPr>
        <w:t xml:space="preserve"> de Compras</w:t>
      </w:r>
    </w:p>
    <w:p w14:paraId="055E6603" w14:textId="77777777"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14:paraId="117C2189" w14:textId="77777777" w:rsidR="00325835" w:rsidRDefault="00325835" w:rsidP="00325835"/>
    <w:p w14:paraId="621F5132" w14:textId="77777777" w:rsidR="00AC73C7" w:rsidRDefault="00AC73C7" w:rsidP="00325835"/>
    <w:p w14:paraId="56F883C1" w14:textId="77777777" w:rsidR="00BA6560" w:rsidRDefault="00BA6560" w:rsidP="00325835"/>
    <w:p w14:paraId="2A83390C" w14:textId="77777777" w:rsidR="00BA6560" w:rsidRDefault="00BA6560" w:rsidP="00325835"/>
    <w:p w14:paraId="649AAB89" w14:textId="77777777" w:rsidR="00BA6560" w:rsidRDefault="00BA6560" w:rsidP="00325835"/>
    <w:p w14:paraId="2ECC81A9" w14:textId="77777777" w:rsidR="00BA6560" w:rsidRDefault="00BA6560" w:rsidP="00325835"/>
    <w:p w14:paraId="1C3108CE" w14:textId="77777777" w:rsidR="00BA6560" w:rsidRDefault="00BA6560" w:rsidP="00325835"/>
    <w:p w14:paraId="438F2C3A" w14:textId="77777777" w:rsidR="00BA6560" w:rsidRDefault="00BA6560" w:rsidP="00325835"/>
    <w:p w14:paraId="398C517D" w14:textId="77777777" w:rsidR="00BA6560" w:rsidRDefault="00BA6560" w:rsidP="00325835"/>
    <w:p w14:paraId="6B1C24BF" w14:textId="77777777" w:rsidR="00BA6560" w:rsidRDefault="00BA6560" w:rsidP="00325835"/>
    <w:p w14:paraId="667ACF7E" w14:textId="77777777"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14:paraId="1076F6EF" w14:textId="77777777" w:rsidR="00ED5129" w:rsidRPr="00B01591" w:rsidRDefault="00262F3B" w:rsidP="00172704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</w:t>
      </w:r>
      <w:r w:rsidR="005D52EB" w:rsidRPr="00B01591">
        <w:rPr>
          <w:rFonts w:cs="Arial"/>
        </w:rPr>
        <w:t>/SP</w:t>
      </w:r>
    </w:p>
    <w:p w14:paraId="62C20AD6" w14:textId="438CC209" w:rsidR="009B196A" w:rsidRPr="00BA6560" w:rsidRDefault="000829F4" w:rsidP="00BA6560">
      <w:pPr>
        <w:pStyle w:val="0-Data"/>
        <w:spacing w:line="360" w:lineRule="auto"/>
        <w:rPr>
          <w:rFonts w:cs="Arial"/>
        </w:rPr>
      </w:pPr>
      <w:bookmarkStart w:id="0" w:name="_Toc434489461"/>
      <w:r>
        <w:rPr>
          <w:rFonts w:cs="Arial"/>
        </w:rPr>
        <w:t>2023</w:t>
      </w:r>
    </w:p>
    <w:p w14:paraId="4A176083" w14:textId="77777777" w:rsidR="00E8004C" w:rsidRDefault="00E8004C" w:rsidP="00BD06F8">
      <w:pPr>
        <w:pStyle w:val="Estilo1"/>
        <w:spacing w:after="0" w:line="360" w:lineRule="auto"/>
        <w:rPr>
          <w:sz w:val="24"/>
          <w:szCs w:val="24"/>
        </w:rPr>
      </w:pPr>
    </w:p>
    <w:p w14:paraId="4926A09D" w14:textId="02BDE56E" w:rsidR="00BA547D" w:rsidRPr="005571E9" w:rsidRDefault="00BA547D" w:rsidP="00BD06F8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lastRenderedPageBreak/>
        <w:t xml:space="preserve">1 </w:t>
      </w:r>
      <w:r w:rsidR="005571E9" w:rsidRPr="005571E9">
        <w:rPr>
          <w:sz w:val="24"/>
          <w:szCs w:val="24"/>
        </w:rPr>
        <w:t>Introdução</w:t>
      </w:r>
      <w:bookmarkEnd w:id="0"/>
    </w:p>
    <w:p w14:paraId="23220C10" w14:textId="77777777" w:rsidR="00FD02C2" w:rsidRPr="00FD02C2" w:rsidRDefault="00FD02C2" w:rsidP="00FD02C2">
      <w:pPr>
        <w:ind w:firstLine="0"/>
        <w:rPr>
          <w:bCs/>
          <w:szCs w:val="24"/>
        </w:rPr>
      </w:pPr>
      <w:bookmarkStart w:id="1" w:name="_Toc434489512"/>
    </w:p>
    <w:p w14:paraId="647A8811" w14:textId="3E5DE2BD" w:rsidR="00A03BD3" w:rsidRDefault="00FD02C2" w:rsidP="00FD02C2">
      <w:pPr>
        <w:ind w:firstLine="851"/>
        <w:rPr>
          <w:rFonts w:cs="Arial"/>
          <w:bCs/>
          <w:szCs w:val="24"/>
        </w:rPr>
      </w:pPr>
      <w:r w:rsidRPr="00FD02C2">
        <w:rPr>
          <w:bCs/>
          <w:szCs w:val="24"/>
        </w:rPr>
        <w:t xml:space="preserve">Atualmente, a ausência de uma ferramenta eficiente e </w:t>
      </w:r>
      <w:r w:rsidRPr="00A93EE1">
        <w:rPr>
          <w:bCs/>
          <w:szCs w:val="24"/>
          <w:highlight w:val="yellow"/>
        </w:rPr>
        <w:t>intuitiva</w:t>
      </w:r>
      <w:r w:rsidR="00DB1E70">
        <w:rPr>
          <w:bCs/>
          <w:szCs w:val="24"/>
        </w:rPr>
        <w:t>,</w:t>
      </w:r>
      <w:r w:rsidRPr="00FD02C2">
        <w:rPr>
          <w:bCs/>
          <w:szCs w:val="24"/>
        </w:rPr>
        <w:t xml:space="preserve"> </w:t>
      </w:r>
      <w:r w:rsidR="00DB1E70">
        <w:rPr>
          <w:bCs/>
          <w:szCs w:val="24"/>
        </w:rPr>
        <w:t>gera</w:t>
      </w:r>
      <w:r w:rsidRPr="00FD02C2">
        <w:rPr>
          <w:bCs/>
          <w:szCs w:val="24"/>
        </w:rPr>
        <w:t xml:space="preserve"> </w:t>
      </w:r>
      <w:r w:rsidR="00EF3796">
        <w:rPr>
          <w:bCs/>
          <w:szCs w:val="24"/>
        </w:rPr>
        <w:t xml:space="preserve">problemas na hora das compras como </w:t>
      </w:r>
      <w:r w:rsidRPr="00FD02C2">
        <w:rPr>
          <w:bCs/>
          <w:szCs w:val="24"/>
        </w:rPr>
        <w:t xml:space="preserve">esquecimento de itens </w:t>
      </w:r>
      <w:r w:rsidR="00B83B30">
        <w:rPr>
          <w:bCs/>
          <w:szCs w:val="24"/>
        </w:rPr>
        <w:t>importantes</w:t>
      </w:r>
      <w:r w:rsidR="00E104AB">
        <w:rPr>
          <w:bCs/>
          <w:szCs w:val="24"/>
        </w:rPr>
        <w:t>,</w:t>
      </w:r>
      <w:r w:rsidRPr="00FD02C2">
        <w:rPr>
          <w:bCs/>
          <w:szCs w:val="24"/>
        </w:rPr>
        <w:t xml:space="preserve"> falta de organização geral</w:t>
      </w:r>
      <w:r w:rsidR="00E104AB">
        <w:rPr>
          <w:bCs/>
          <w:szCs w:val="24"/>
        </w:rPr>
        <w:t xml:space="preserve"> ou até mesmo a falta de um produto desejado</w:t>
      </w:r>
      <w:r w:rsidRPr="00FD02C2">
        <w:rPr>
          <w:bCs/>
          <w:szCs w:val="24"/>
        </w:rPr>
        <w:t>. Diante desse</w:t>
      </w:r>
      <w:r w:rsidR="0000332E">
        <w:rPr>
          <w:bCs/>
          <w:szCs w:val="24"/>
        </w:rPr>
        <w:t>s</w:t>
      </w:r>
      <w:r w:rsidRPr="00FD02C2">
        <w:rPr>
          <w:bCs/>
          <w:szCs w:val="24"/>
        </w:rPr>
        <w:t xml:space="preserve"> </w:t>
      </w:r>
      <w:r w:rsidR="006959E7">
        <w:rPr>
          <w:bCs/>
          <w:szCs w:val="24"/>
        </w:rPr>
        <w:t>problema</w:t>
      </w:r>
      <w:r w:rsidR="0000332E">
        <w:rPr>
          <w:bCs/>
          <w:szCs w:val="24"/>
        </w:rPr>
        <w:t>s</w:t>
      </w:r>
      <w:r w:rsidRPr="00FD02C2">
        <w:rPr>
          <w:bCs/>
          <w:szCs w:val="24"/>
        </w:rPr>
        <w:t>, a proposta d</w:t>
      </w:r>
      <w:r w:rsidR="00847688">
        <w:rPr>
          <w:bCs/>
          <w:szCs w:val="24"/>
        </w:rPr>
        <w:t>o</w:t>
      </w:r>
      <w:r w:rsidRPr="00FD02C2">
        <w:rPr>
          <w:bCs/>
          <w:szCs w:val="24"/>
        </w:rPr>
        <w:t xml:space="preserve"> aplicativo </w:t>
      </w:r>
      <w:r w:rsidR="00847688">
        <w:rPr>
          <w:bCs/>
          <w:szCs w:val="24"/>
        </w:rPr>
        <w:t>é</w:t>
      </w:r>
      <w:r w:rsidRPr="00FD02C2">
        <w:rPr>
          <w:bCs/>
          <w:szCs w:val="24"/>
        </w:rPr>
        <w:t xml:space="preserve"> </w:t>
      </w:r>
      <w:r w:rsidR="00B83823" w:rsidRPr="00A93EE1">
        <w:rPr>
          <w:bCs/>
          <w:szCs w:val="24"/>
          <w:highlight w:val="yellow"/>
        </w:rPr>
        <w:t>solucioná-los</w:t>
      </w:r>
      <w:r w:rsidRPr="00FD02C2">
        <w:rPr>
          <w:bCs/>
          <w:szCs w:val="24"/>
        </w:rPr>
        <w:t xml:space="preserve">, oferecendo uma </w:t>
      </w:r>
      <w:r w:rsidRPr="00A93EE1">
        <w:rPr>
          <w:bCs/>
          <w:szCs w:val="24"/>
          <w:highlight w:val="yellow"/>
        </w:rPr>
        <w:t>solução</w:t>
      </w:r>
      <w:r w:rsidRPr="00FD02C2">
        <w:rPr>
          <w:bCs/>
          <w:szCs w:val="24"/>
        </w:rPr>
        <w:t xml:space="preserve"> fácil de usar que permite aos </w:t>
      </w:r>
      <w:r w:rsidRPr="00A93EE1">
        <w:rPr>
          <w:bCs/>
          <w:szCs w:val="24"/>
          <w:highlight w:val="yellow"/>
        </w:rPr>
        <w:t>usuários</w:t>
      </w:r>
      <w:r w:rsidRPr="00FD02C2">
        <w:rPr>
          <w:bCs/>
          <w:szCs w:val="24"/>
        </w:rPr>
        <w:t xml:space="preserve"> editar</w:t>
      </w:r>
      <w:r w:rsidR="00B83B30">
        <w:rPr>
          <w:bCs/>
          <w:szCs w:val="24"/>
        </w:rPr>
        <w:t>em</w:t>
      </w:r>
      <w:r w:rsidR="00E104AB">
        <w:rPr>
          <w:bCs/>
          <w:szCs w:val="24"/>
        </w:rPr>
        <w:t>,</w:t>
      </w:r>
      <w:r w:rsidRPr="00FD02C2">
        <w:rPr>
          <w:bCs/>
          <w:szCs w:val="24"/>
        </w:rPr>
        <w:t xml:space="preserve"> organizar</w:t>
      </w:r>
      <w:r w:rsidR="00D856D0">
        <w:rPr>
          <w:bCs/>
          <w:szCs w:val="24"/>
        </w:rPr>
        <w:t>em</w:t>
      </w:r>
      <w:r w:rsidR="00FF4241">
        <w:rPr>
          <w:bCs/>
          <w:szCs w:val="24"/>
        </w:rPr>
        <w:t>,</w:t>
      </w:r>
      <w:r w:rsidR="00E104AB">
        <w:rPr>
          <w:bCs/>
          <w:szCs w:val="24"/>
        </w:rPr>
        <w:t xml:space="preserve"> </w:t>
      </w:r>
      <w:r w:rsidR="00005D9E">
        <w:rPr>
          <w:bCs/>
          <w:szCs w:val="24"/>
        </w:rPr>
        <w:t>reserva</w:t>
      </w:r>
      <w:r w:rsidR="00AA063C">
        <w:rPr>
          <w:bCs/>
          <w:szCs w:val="24"/>
        </w:rPr>
        <w:t>rem e até encomendar</w:t>
      </w:r>
      <w:r w:rsidR="00005D9E">
        <w:rPr>
          <w:bCs/>
          <w:szCs w:val="24"/>
        </w:rPr>
        <w:t xml:space="preserve"> as</w:t>
      </w:r>
      <w:r w:rsidR="00940642">
        <w:rPr>
          <w:bCs/>
          <w:szCs w:val="24"/>
        </w:rPr>
        <w:t xml:space="preserve"> </w:t>
      </w:r>
      <w:r w:rsidRPr="00FD02C2">
        <w:rPr>
          <w:bCs/>
          <w:szCs w:val="24"/>
        </w:rPr>
        <w:t xml:space="preserve">suas compras de </w:t>
      </w:r>
      <w:r w:rsidR="00AF5240">
        <w:rPr>
          <w:bCs/>
          <w:szCs w:val="24"/>
        </w:rPr>
        <w:t xml:space="preserve">uma </w:t>
      </w:r>
      <w:r w:rsidRPr="00FD02C2">
        <w:rPr>
          <w:bCs/>
          <w:szCs w:val="24"/>
        </w:rPr>
        <w:t>maneira</w:t>
      </w:r>
      <w:r w:rsidR="00E50C85">
        <w:rPr>
          <w:bCs/>
          <w:szCs w:val="24"/>
        </w:rPr>
        <w:t xml:space="preserve"> prática e </w:t>
      </w:r>
      <w:r w:rsidR="00E50C85" w:rsidRPr="00A93EE1">
        <w:rPr>
          <w:bCs/>
          <w:szCs w:val="24"/>
          <w:highlight w:val="yellow"/>
        </w:rPr>
        <w:t>intuitiva</w:t>
      </w:r>
      <w:r w:rsidR="00AF5240">
        <w:rPr>
          <w:bCs/>
          <w:szCs w:val="24"/>
        </w:rPr>
        <w:t xml:space="preserve">, </w:t>
      </w:r>
      <w:r w:rsidRPr="00FD02C2">
        <w:rPr>
          <w:bCs/>
          <w:szCs w:val="24"/>
        </w:rPr>
        <w:t>proporciona</w:t>
      </w:r>
      <w:r w:rsidR="00AF5240">
        <w:rPr>
          <w:bCs/>
          <w:szCs w:val="24"/>
        </w:rPr>
        <w:t>ndo</w:t>
      </w:r>
      <w:r w:rsidRPr="00FD02C2">
        <w:rPr>
          <w:bCs/>
          <w:szCs w:val="24"/>
        </w:rPr>
        <w:t xml:space="preserve"> uma experiência de compra mais planejada, eficiente e satisfatória</w:t>
      </w:r>
      <w:r w:rsidR="004126CD">
        <w:rPr>
          <w:bCs/>
          <w:szCs w:val="24"/>
        </w:rPr>
        <w:t xml:space="preserve"> para os</w:t>
      </w:r>
      <w:r w:rsidR="00E50C85">
        <w:rPr>
          <w:bCs/>
          <w:szCs w:val="24"/>
        </w:rPr>
        <w:t xml:space="preserve"> seus</w:t>
      </w:r>
      <w:r w:rsidR="004126CD">
        <w:rPr>
          <w:bCs/>
          <w:szCs w:val="24"/>
        </w:rPr>
        <w:t xml:space="preserve"> </w:t>
      </w:r>
      <w:r w:rsidR="004126CD" w:rsidRPr="00A93EE1">
        <w:rPr>
          <w:bCs/>
          <w:szCs w:val="24"/>
          <w:highlight w:val="yellow"/>
        </w:rPr>
        <w:t>usuários</w:t>
      </w:r>
      <w:r w:rsidR="00083B29" w:rsidRPr="00383FD5">
        <w:rPr>
          <w:rFonts w:cs="Arial"/>
          <w:bCs/>
          <w:szCs w:val="24"/>
        </w:rPr>
        <w:t>.</w:t>
      </w:r>
    </w:p>
    <w:p w14:paraId="07341DF1" w14:textId="758D9D16" w:rsidR="00AB1B00" w:rsidRDefault="00AB1B00" w:rsidP="00FD02C2">
      <w:pPr>
        <w:ind w:firstLine="851"/>
        <w:rPr>
          <w:bCs/>
          <w:szCs w:val="24"/>
        </w:rPr>
      </w:pPr>
      <w:r>
        <w:rPr>
          <w:bCs/>
          <w:szCs w:val="24"/>
        </w:rPr>
        <w:t xml:space="preserve">O </w:t>
      </w:r>
      <w:r w:rsidRPr="00FD02C2">
        <w:rPr>
          <w:bCs/>
          <w:szCs w:val="24"/>
        </w:rPr>
        <w:t xml:space="preserve">aplicativo de lista de compras </w:t>
      </w:r>
      <w:r>
        <w:rPr>
          <w:bCs/>
          <w:szCs w:val="24"/>
        </w:rPr>
        <w:t xml:space="preserve">foi desenvolvido para </w:t>
      </w:r>
      <w:r w:rsidR="00FE332B">
        <w:rPr>
          <w:bCs/>
          <w:szCs w:val="24"/>
        </w:rPr>
        <w:t>solucionar</w:t>
      </w:r>
      <w:r w:rsidRPr="00FD02C2">
        <w:rPr>
          <w:bCs/>
          <w:szCs w:val="24"/>
        </w:rPr>
        <w:t xml:space="preserve"> </w:t>
      </w:r>
      <w:r w:rsidR="002A6C9A">
        <w:rPr>
          <w:bCs/>
          <w:szCs w:val="24"/>
        </w:rPr>
        <w:t>os</w:t>
      </w:r>
      <w:r>
        <w:rPr>
          <w:bCs/>
          <w:szCs w:val="24"/>
        </w:rPr>
        <w:t xml:space="preserve"> problema</w:t>
      </w:r>
      <w:r w:rsidR="002A6C9A">
        <w:rPr>
          <w:bCs/>
          <w:szCs w:val="24"/>
        </w:rPr>
        <w:t>s</w:t>
      </w:r>
      <w:r w:rsidRPr="00FD02C2">
        <w:rPr>
          <w:bCs/>
          <w:szCs w:val="24"/>
        </w:rPr>
        <w:t xml:space="preserve"> enfrentad</w:t>
      </w:r>
      <w:r>
        <w:rPr>
          <w:bCs/>
          <w:szCs w:val="24"/>
        </w:rPr>
        <w:t>o</w:t>
      </w:r>
      <w:r w:rsidR="002A6C9A">
        <w:rPr>
          <w:bCs/>
          <w:szCs w:val="24"/>
        </w:rPr>
        <w:t>s</w:t>
      </w:r>
      <w:r w:rsidRPr="00FD02C2">
        <w:rPr>
          <w:bCs/>
          <w:szCs w:val="24"/>
        </w:rPr>
        <w:t xml:space="preserve"> pel</w:t>
      </w:r>
      <w:r>
        <w:rPr>
          <w:bCs/>
          <w:szCs w:val="24"/>
        </w:rPr>
        <w:t>as pessoas</w:t>
      </w:r>
      <w:r w:rsidRPr="00FD02C2">
        <w:rPr>
          <w:bCs/>
          <w:szCs w:val="24"/>
        </w:rPr>
        <w:t xml:space="preserve"> n</w:t>
      </w:r>
      <w:r>
        <w:rPr>
          <w:bCs/>
          <w:szCs w:val="24"/>
        </w:rPr>
        <w:t>o momento de</w:t>
      </w:r>
      <w:r w:rsidRPr="00FD02C2">
        <w:rPr>
          <w:bCs/>
          <w:szCs w:val="24"/>
        </w:rPr>
        <w:t xml:space="preserve"> orga</w:t>
      </w:r>
      <w:r>
        <w:rPr>
          <w:bCs/>
          <w:szCs w:val="24"/>
        </w:rPr>
        <w:t>nizarem</w:t>
      </w:r>
      <w:r w:rsidRPr="00FD02C2">
        <w:rPr>
          <w:bCs/>
          <w:szCs w:val="24"/>
        </w:rPr>
        <w:t xml:space="preserve"> e planej</w:t>
      </w:r>
      <w:r>
        <w:rPr>
          <w:bCs/>
          <w:szCs w:val="24"/>
        </w:rPr>
        <w:t>arem</w:t>
      </w:r>
      <w:r w:rsidRPr="00FD02C2">
        <w:rPr>
          <w:bCs/>
          <w:szCs w:val="24"/>
        </w:rPr>
        <w:t xml:space="preserve"> </w:t>
      </w:r>
      <w:r>
        <w:rPr>
          <w:bCs/>
          <w:szCs w:val="24"/>
        </w:rPr>
        <w:t>as</w:t>
      </w:r>
      <w:r w:rsidRPr="00FD02C2">
        <w:rPr>
          <w:bCs/>
          <w:szCs w:val="24"/>
        </w:rPr>
        <w:t xml:space="preserve"> suas compras diárias.</w:t>
      </w:r>
    </w:p>
    <w:p w14:paraId="19E26823" w14:textId="72228468" w:rsidR="00A942B7" w:rsidRDefault="007C7584" w:rsidP="00FD02C2">
      <w:pPr>
        <w:ind w:firstLine="851"/>
        <w:rPr>
          <w:rFonts w:cs="Arial"/>
          <w:bCs/>
          <w:szCs w:val="24"/>
        </w:rPr>
      </w:pPr>
      <w:r w:rsidRPr="007C7584">
        <w:rPr>
          <w:rFonts w:cs="Arial"/>
          <w:bCs/>
          <w:szCs w:val="24"/>
        </w:rPr>
        <w:t xml:space="preserve">A importância </w:t>
      </w:r>
      <w:r w:rsidR="001654F6">
        <w:rPr>
          <w:rFonts w:cs="Arial"/>
          <w:bCs/>
          <w:szCs w:val="24"/>
        </w:rPr>
        <w:t xml:space="preserve">está </w:t>
      </w:r>
      <w:r>
        <w:rPr>
          <w:rFonts w:cs="Arial"/>
          <w:bCs/>
          <w:szCs w:val="24"/>
        </w:rPr>
        <w:t>na</w:t>
      </w:r>
      <w:r w:rsidRPr="007C7584">
        <w:rPr>
          <w:rFonts w:cs="Arial"/>
          <w:bCs/>
          <w:szCs w:val="24"/>
        </w:rPr>
        <w:t xml:space="preserve"> necessidade d</w:t>
      </w:r>
      <w:r w:rsidR="002A0BE5">
        <w:rPr>
          <w:rFonts w:cs="Arial"/>
          <w:bCs/>
          <w:szCs w:val="24"/>
        </w:rPr>
        <w:t>e uma ferramenta</w:t>
      </w:r>
      <w:r w:rsidR="001654F6">
        <w:rPr>
          <w:rFonts w:cs="Arial"/>
          <w:bCs/>
          <w:szCs w:val="24"/>
        </w:rPr>
        <w:t xml:space="preserve"> que</w:t>
      </w:r>
      <w:r w:rsidR="002A0BE5">
        <w:rPr>
          <w:rFonts w:cs="Arial"/>
          <w:bCs/>
          <w:szCs w:val="24"/>
        </w:rPr>
        <w:t xml:space="preserve"> </w:t>
      </w:r>
      <w:r w:rsidRPr="007C7584">
        <w:rPr>
          <w:rFonts w:cs="Arial"/>
          <w:bCs/>
          <w:szCs w:val="24"/>
        </w:rPr>
        <w:t>prioriza a usabilidade e a praticidade</w:t>
      </w:r>
      <w:r w:rsidR="002A0BE5">
        <w:rPr>
          <w:rFonts w:cs="Arial"/>
          <w:bCs/>
          <w:szCs w:val="24"/>
        </w:rPr>
        <w:t xml:space="preserve"> na hora </w:t>
      </w:r>
      <w:r w:rsidR="00E72C6C">
        <w:rPr>
          <w:rFonts w:cs="Arial"/>
          <w:bCs/>
          <w:szCs w:val="24"/>
        </w:rPr>
        <w:t>de fazer as</w:t>
      </w:r>
      <w:r w:rsidR="002A0BE5">
        <w:rPr>
          <w:rFonts w:cs="Arial"/>
          <w:bCs/>
          <w:szCs w:val="24"/>
        </w:rPr>
        <w:t xml:space="preserve"> compras</w:t>
      </w:r>
      <w:r w:rsidRPr="007C7584">
        <w:rPr>
          <w:rFonts w:cs="Arial"/>
          <w:bCs/>
          <w:szCs w:val="24"/>
        </w:rPr>
        <w:t>.</w:t>
      </w:r>
    </w:p>
    <w:p w14:paraId="65EA023B" w14:textId="0EDCD303" w:rsidR="00592D82" w:rsidRPr="00383FD5" w:rsidRDefault="00592D82" w:rsidP="00FD02C2">
      <w:pPr>
        <w:ind w:firstLine="851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Neste trabalho foi usada a metodologia</w:t>
      </w:r>
      <w:r w:rsidR="00595EDD">
        <w:rPr>
          <w:rFonts w:cs="Arial"/>
          <w:bCs/>
          <w:szCs w:val="24"/>
        </w:rPr>
        <w:t xml:space="preserve"> de desenvolvimento ágil solo.</w:t>
      </w:r>
    </w:p>
    <w:p w14:paraId="66B887C7" w14:textId="77777777" w:rsidR="00A03BD3" w:rsidRPr="00A03BD3" w:rsidRDefault="00A03BD3" w:rsidP="00A03BD3">
      <w:pPr>
        <w:rPr>
          <w:b/>
          <w:szCs w:val="24"/>
        </w:rPr>
      </w:pPr>
    </w:p>
    <w:p w14:paraId="169F45CB" w14:textId="7F2DBE9B" w:rsidR="00226246" w:rsidRPr="00226246" w:rsidRDefault="00240EC0" w:rsidP="00BD06F8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>2</w:t>
      </w:r>
      <w:r w:rsidR="005571E9" w:rsidRPr="005571E9">
        <w:rPr>
          <w:b/>
          <w:bCs/>
          <w:szCs w:val="24"/>
        </w:rPr>
        <w:t xml:space="preserve"> </w:t>
      </w:r>
      <w:r w:rsidR="003447F4" w:rsidRPr="003447F4">
        <w:rPr>
          <w:b/>
          <w:bCs/>
          <w:szCs w:val="24"/>
        </w:rPr>
        <w:t>Levantamento de Requisitos</w:t>
      </w:r>
    </w:p>
    <w:p w14:paraId="7BE8B6A2" w14:textId="3631E753" w:rsidR="007F2AF9" w:rsidRDefault="007F2AF9" w:rsidP="00BD06F8">
      <w:pPr>
        <w:ind w:firstLine="0"/>
        <w:rPr>
          <w:szCs w:val="24"/>
        </w:rPr>
      </w:pPr>
      <w:r>
        <w:rPr>
          <w:szCs w:val="24"/>
        </w:rPr>
        <w:t>2</w:t>
      </w:r>
      <w:r w:rsidRPr="004660BB">
        <w:rPr>
          <w:szCs w:val="24"/>
        </w:rPr>
        <w:t xml:space="preserve">.1 Elicitação </w:t>
      </w:r>
      <w:r>
        <w:rPr>
          <w:szCs w:val="24"/>
        </w:rPr>
        <w:t>e e</w:t>
      </w:r>
      <w:r w:rsidRPr="004660BB">
        <w:rPr>
          <w:szCs w:val="24"/>
        </w:rPr>
        <w:t>specificação dos Requisitos</w:t>
      </w:r>
      <w:r>
        <w:rPr>
          <w:szCs w:val="24"/>
        </w:rPr>
        <w:t xml:space="preserve"> </w:t>
      </w:r>
    </w:p>
    <w:p w14:paraId="6C594CB8" w14:textId="6E9E21CB" w:rsidR="00BE4DDB" w:rsidRDefault="003C2011" w:rsidP="00AD7AFE">
      <w:pPr>
        <w:ind w:firstLine="851"/>
        <w:rPr>
          <w:szCs w:val="24"/>
        </w:rPr>
      </w:pPr>
      <w:r>
        <w:rPr>
          <w:szCs w:val="24"/>
        </w:rPr>
        <w:t>O</w:t>
      </w:r>
      <w:r w:rsidR="002B2CC9">
        <w:rPr>
          <w:szCs w:val="24"/>
        </w:rPr>
        <w:t xml:space="preserve"> levantamento de requisitos </w:t>
      </w:r>
      <w:r w:rsidR="00AD7AFE">
        <w:rPr>
          <w:szCs w:val="24"/>
        </w:rPr>
        <w:t xml:space="preserve">para este trabalho </w:t>
      </w:r>
      <w:r w:rsidR="002B2CC9">
        <w:rPr>
          <w:szCs w:val="24"/>
        </w:rPr>
        <w:t>foi feito a partir do trabalho de</w:t>
      </w:r>
      <w:r w:rsidR="002B2CC9" w:rsidRPr="002B2CC9">
        <w:rPr>
          <w:i/>
          <w:iCs/>
          <w:szCs w:val="24"/>
        </w:rPr>
        <w:t xml:space="preserve"> IHC</w:t>
      </w:r>
      <w:r w:rsidR="002B2CC9">
        <w:rPr>
          <w:i/>
          <w:iCs/>
          <w:szCs w:val="24"/>
        </w:rPr>
        <w:t xml:space="preserve"> </w:t>
      </w:r>
      <w:r w:rsidR="002B2CC9">
        <w:rPr>
          <w:szCs w:val="24"/>
        </w:rPr>
        <w:t xml:space="preserve">do </w:t>
      </w:r>
      <w:r w:rsidR="00D75213">
        <w:rPr>
          <w:szCs w:val="24"/>
        </w:rPr>
        <w:t>prof.</w:t>
      </w:r>
      <w:r w:rsidR="002B2CC9">
        <w:rPr>
          <w:szCs w:val="24"/>
        </w:rPr>
        <w:t xml:space="preserve"> Jorge</w:t>
      </w:r>
      <w:r w:rsidR="00AD7AFE">
        <w:rPr>
          <w:szCs w:val="24"/>
        </w:rPr>
        <w:t>. Onde</w:t>
      </w:r>
      <w:r w:rsidR="00BF21BA">
        <w:rPr>
          <w:szCs w:val="24"/>
        </w:rPr>
        <w:t xml:space="preserve"> era necessário criar um software para um mercado</w:t>
      </w:r>
      <w:r w:rsidR="00FE2BDA">
        <w:rPr>
          <w:szCs w:val="24"/>
        </w:rPr>
        <w:t xml:space="preserve">, </w:t>
      </w:r>
      <w:r w:rsidR="009B75A2">
        <w:rPr>
          <w:szCs w:val="24"/>
        </w:rPr>
        <w:t>o</w:t>
      </w:r>
      <w:r w:rsidR="00FE2BDA">
        <w:rPr>
          <w:szCs w:val="24"/>
        </w:rPr>
        <w:t xml:space="preserve">s </w:t>
      </w:r>
      <w:r w:rsidR="009B75A2">
        <w:rPr>
          <w:szCs w:val="24"/>
        </w:rPr>
        <w:t>requisitos</w:t>
      </w:r>
      <w:r w:rsidR="00FE2BDA">
        <w:rPr>
          <w:szCs w:val="24"/>
        </w:rPr>
        <w:t xml:space="preserve"> aqui </w:t>
      </w:r>
      <w:r w:rsidR="009B75A2">
        <w:rPr>
          <w:szCs w:val="24"/>
        </w:rPr>
        <w:t>levantados</w:t>
      </w:r>
      <w:r w:rsidR="00FE2BDA">
        <w:rPr>
          <w:szCs w:val="24"/>
        </w:rPr>
        <w:t xml:space="preserve"> foram </w:t>
      </w:r>
      <w:r w:rsidR="00D02EE5">
        <w:rPr>
          <w:szCs w:val="24"/>
        </w:rPr>
        <w:t>derivados</w:t>
      </w:r>
      <w:r w:rsidR="00FE2BDA">
        <w:rPr>
          <w:szCs w:val="24"/>
        </w:rPr>
        <w:t xml:space="preserve"> </w:t>
      </w:r>
      <w:r w:rsidR="009B75A2">
        <w:rPr>
          <w:szCs w:val="24"/>
        </w:rPr>
        <w:t>do trabalho dele</w:t>
      </w:r>
      <w:r w:rsidR="00FE2BDA">
        <w:rPr>
          <w:szCs w:val="24"/>
        </w:rPr>
        <w:t>.</w:t>
      </w:r>
    </w:p>
    <w:p w14:paraId="504E0C31" w14:textId="77777777" w:rsidR="00D75213" w:rsidRPr="002B2CC9" w:rsidRDefault="00D75213" w:rsidP="00BD06F8">
      <w:pPr>
        <w:ind w:firstLine="0"/>
        <w:rPr>
          <w:szCs w:val="24"/>
        </w:rPr>
      </w:pPr>
    </w:p>
    <w:p w14:paraId="38E1101A" w14:textId="77777777" w:rsidR="003447F4" w:rsidRPr="003447F4" w:rsidRDefault="00240EC0" w:rsidP="00BD06F8">
      <w:pPr>
        <w:ind w:firstLine="0"/>
        <w:rPr>
          <w:szCs w:val="24"/>
        </w:rPr>
      </w:pPr>
      <w:r>
        <w:rPr>
          <w:szCs w:val="24"/>
        </w:rPr>
        <w:t>2</w:t>
      </w:r>
      <w:r w:rsidR="003447F4">
        <w:rPr>
          <w:szCs w:val="24"/>
        </w:rPr>
        <w:t>.2</w:t>
      </w:r>
      <w:r w:rsidR="00421934">
        <w:rPr>
          <w:szCs w:val="24"/>
        </w:rPr>
        <w:t xml:space="preserve"> </w:t>
      </w:r>
      <w:r w:rsidR="003447F4" w:rsidRPr="003447F4">
        <w:rPr>
          <w:szCs w:val="24"/>
        </w:rPr>
        <w:t>BPMN</w:t>
      </w:r>
      <w:r w:rsidR="004660BB">
        <w:rPr>
          <w:szCs w:val="24"/>
        </w:rPr>
        <w:t xml:space="preserve"> </w:t>
      </w:r>
    </w:p>
    <w:p w14:paraId="2CBF4432" w14:textId="53CDE8E2" w:rsidR="003447F4" w:rsidRDefault="0072415A" w:rsidP="00BD06F8">
      <w:pPr>
        <w:ind w:firstLine="0"/>
        <w:rPr>
          <w:szCs w:val="24"/>
        </w:rPr>
      </w:pPr>
      <w:r w:rsidRPr="0072415A">
        <w:rPr>
          <w:noProof/>
          <w:szCs w:val="24"/>
        </w:rPr>
        <w:drawing>
          <wp:inline distT="0" distB="0" distL="0" distR="0" wp14:anchorId="1D6C0318" wp14:editId="3301BD46">
            <wp:extent cx="5759450" cy="2700020"/>
            <wp:effectExtent l="0" t="0" r="0" b="5080"/>
            <wp:docPr id="180926264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62645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D3BA" w14:textId="31C2C57C" w:rsidR="00792996" w:rsidRDefault="00240EC0" w:rsidP="00663394">
      <w:pPr>
        <w:ind w:firstLine="0"/>
        <w:rPr>
          <w:szCs w:val="24"/>
        </w:rPr>
      </w:pPr>
      <w:r>
        <w:rPr>
          <w:szCs w:val="24"/>
        </w:rPr>
        <w:lastRenderedPageBreak/>
        <w:t>2</w:t>
      </w:r>
      <w:r w:rsidR="003447F4" w:rsidRPr="003447F4">
        <w:rPr>
          <w:szCs w:val="24"/>
        </w:rPr>
        <w:t>.</w:t>
      </w:r>
      <w:r w:rsidR="00421934">
        <w:rPr>
          <w:szCs w:val="24"/>
        </w:rPr>
        <w:t>3</w:t>
      </w:r>
      <w:r w:rsidR="003447F4">
        <w:rPr>
          <w:szCs w:val="24"/>
        </w:rPr>
        <w:t xml:space="preserve"> </w:t>
      </w:r>
      <w:r w:rsidR="003447F4" w:rsidRPr="003447F4">
        <w:rPr>
          <w:szCs w:val="24"/>
        </w:rPr>
        <w:t>Requisitos Funcionais</w:t>
      </w:r>
      <w:r w:rsidR="004660BB">
        <w:rPr>
          <w:szCs w:val="24"/>
        </w:rPr>
        <w:t xml:space="preserve"> </w:t>
      </w:r>
    </w:p>
    <w:p w14:paraId="75013F07" w14:textId="77777777" w:rsidR="00D043B5" w:rsidRDefault="00D043B5" w:rsidP="00663394">
      <w:pPr>
        <w:ind w:firstLine="0"/>
        <w:rPr>
          <w:szCs w:val="24"/>
        </w:rPr>
      </w:pPr>
    </w:p>
    <w:p w14:paraId="4C72C79F" w14:textId="39FB8E55" w:rsidR="00D043B5" w:rsidRPr="00C1785F" w:rsidRDefault="00B42452" w:rsidP="00C1785F">
      <w:pPr>
        <w:ind w:firstLine="0"/>
        <w:jc w:val="center"/>
        <w:rPr>
          <w:szCs w:val="24"/>
        </w:rPr>
      </w:pPr>
      <w:r w:rsidRPr="00792996">
        <w:rPr>
          <w:b/>
          <w:szCs w:val="24"/>
        </w:rPr>
        <w:t xml:space="preserve">Quadro 1 – </w:t>
      </w:r>
      <w:r w:rsidRPr="00792996">
        <w:rPr>
          <w:szCs w:val="24"/>
        </w:rPr>
        <w:t>Requisitos Funcionais do sistema</w:t>
      </w:r>
    </w:p>
    <w:tbl>
      <w:tblPr>
        <w:tblW w:w="95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6"/>
        <w:gridCol w:w="3176"/>
        <w:gridCol w:w="3177"/>
      </w:tblGrid>
      <w:tr w:rsidR="00B42452" w14:paraId="57FC023C" w14:textId="77777777" w:rsidTr="5B53540A">
        <w:trPr>
          <w:trHeight w:val="1303"/>
          <w:jc w:val="center"/>
        </w:trPr>
        <w:tc>
          <w:tcPr>
            <w:tcW w:w="3176" w:type="dxa"/>
            <w:shd w:val="clear" w:color="auto" w:fill="auto"/>
          </w:tcPr>
          <w:p w14:paraId="51CD4475" w14:textId="1C653A66" w:rsidR="00B42452" w:rsidRPr="00792996" w:rsidRDefault="00B42452" w:rsidP="009558CE">
            <w:pPr>
              <w:suppressAutoHyphens w:val="0"/>
              <w:spacing w:line="240" w:lineRule="auto"/>
              <w:ind w:firstLine="0"/>
              <w:rPr>
                <w:rFonts w:cs="Arial"/>
                <w:szCs w:val="24"/>
                <w:lang w:eastAsia="pt-BR"/>
              </w:rPr>
            </w:pPr>
            <w:r w:rsidRPr="00792996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RF001</w:t>
            </w:r>
            <w:r w:rsidRPr="00792996">
              <w:rPr>
                <w:rFonts w:cs="Arial"/>
                <w:color w:val="000000"/>
                <w:szCs w:val="24"/>
                <w:lang w:eastAsia="pt-BR"/>
              </w:rPr>
              <w:t>-</w:t>
            </w:r>
            <w:r w:rsidR="008F2905">
              <w:rPr>
                <w:rFonts w:cs="Arial"/>
                <w:color w:val="000000"/>
                <w:szCs w:val="24"/>
                <w:lang w:eastAsia="pt-BR"/>
              </w:rPr>
              <w:t xml:space="preserve"> </w:t>
            </w:r>
            <w:r w:rsidR="00EB6F4E">
              <w:rPr>
                <w:rFonts w:cs="Arial"/>
                <w:color w:val="000000"/>
                <w:szCs w:val="24"/>
                <w:lang w:eastAsia="pt-BR"/>
              </w:rPr>
              <w:t>Cadastra</w:t>
            </w:r>
            <w:r w:rsidR="004069C5">
              <w:rPr>
                <w:rFonts w:cs="Arial"/>
                <w:color w:val="000000"/>
                <w:szCs w:val="24"/>
                <w:lang w:eastAsia="pt-BR"/>
              </w:rPr>
              <w:t>r usuário</w:t>
            </w:r>
            <w:r w:rsidR="004A3551">
              <w:rPr>
                <w:rFonts w:cs="Arial"/>
                <w:color w:val="000000"/>
                <w:szCs w:val="24"/>
                <w:lang w:eastAsia="pt-BR"/>
              </w:rPr>
              <w:t>.</w:t>
            </w:r>
          </w:p>
        </w:tc>
        <w:tc>
          <w:tcPr>
            <w:tcW w:w="3176" w:type="dxa"/>
            <w:shd w:val="clear" w:color="auto" w:fill="auto"/>
          </w:tcPr>
          <w:p w14:paraId="4AC81A50" w14:textId="77777777" w:rsidR="00B42452" w:rsidRPr="00792996" w:rsidRDefault="00B42452" w:rsidP="009558CE">
            <w:pPr>
              <w:pStyle w:val="0-BancaInstituicao"/>
              <w:spacing w:after="0"/>
              <w:jc w:val="both"/>
              <w:rPr>
                <w:rFonts w:cs="Arial"/>
                <w:szCs w:val="24"/>
              </w:rPr>
            </w:pPr>
            <w:r w:rsidRPr="00792996">
              <w:rPr>
                <w:rFonts w:cs="Arial"/>
                <w:szCs w:val="24"/>
              </w:rPr>
              <w:t>Categoria:</w:t>
            </w:r>
          </w:p>
          <w:p w14:paraId="79A658C8" w14:textId="77777777" w:rsidR="00B42452" w:rsidRPr="00792996" w:rsidRDefault="00B42452" w:rsidP="009558CE">
            <w:pPr>
              <w:pStyle w:val="0-BancaComponentes"/>
              <w:jc w:val="both"/>
            </w:pPr>
            <w:bookmarkStart w:id="2" w:name="_Int_MaUvYiFM"/>
            <w:r>
              <w:t>(  )</w:t>
            </w:r>
            <w:bookmarkEnd w:id="2"/>
            <w:r>
              <w:t xml:space="preserve"> Oculto</w:t>
            </w:r>
          </w:p>
          <w:p w14:paraId="7DA8FC2B" w14:textId="77777777" w:rsidR="00B42452" w:rsidRPr="00792996" w:rsidRDefault="00B42452" w:rsidP="009558CE">
            <w:pPr>
              <w:spacing w:line="240" w:lineRule="auto"/>
              <w:ind w:firstLine="0"/>
              <w:rPr>
                <w:szCs w:val="24"/>
              </w:rPr>
            </w:pPr>
            <w:r w:rsidRPr="00792996">
              <w:rPr>
                <w:szCs w:val="24"/>
              </w:rPr>
              <w:t>(X)Evidente</w:t>
            </w:r>
          </w:p>
        </w:tc>
        <w:tc>
          <w:tcPr>
            <w:tcW w:w="3177" w:type="dxa"/>
            <w:shd w:val="clear" w:color="auto" w:fill="auto"/>
          </w:tcPr>
          <w:p w14:paraId="56DF0637" w14:textId="77777777" w:rsidR="00B42452" w:rsidRPr="00792996" w:rsidRDefault="00B42452" w:rsidP="009558CE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Cs w:val="24"/>
                <w:lang w:eastAsia="pt-BR"/>
              </w:rPr>
            </w:pPr>
            <w:r w:rsidRPr="00792996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</w:p>
          <w:p w14:paraId="44FE4AEA" w14:textId="77777777" w:rsidR="00B42452" w:rsidRPr="00792996" w:rsidRDefault="00B42452" w:rsidP="009558CE">
            <w:pPr>
              <w:pStyle w:val="0-BancaComponentes"/>
              <w:jc w:val="both"/>
              <w:rPr>
                <w:rFonts w:cs="Arial"/>
                <w:szCs w:val="24"/>
              </w:rPr>
            </w:pPr>
            <w:r w:rsidRPr="00792996">
              <w:rPr>
                <w:rFonts w:cs="Arial"/>
                <w:szCs w:val="24"/>
              </w:rPr>
              <w:t>(X) Altíssima</w:t>
            </w:r>
          </w:p>
          <w:p w14:paraId="6A8CD22A" w14:textId="77777777" w:rsidR="00B42452" w:rsidRPr="00792996" w:rsidRDefault="00B42452" w:rsidP="5B53540A">
            <w:pPr>
              <w:pStyle w:val="0-BancaComponentes"/>
              <w:jc w:val="both"/>
              <w:rPr>
                <w:rFonts w:cs="Arial"/>
              </w:rPr>
            </w:pPr>
            <w:bookmarkStart w:id="3" w:name="_Int_5Tsp1R86"/>
            <w:r w:rsidRPr="5B53540A">
              <w:rPr>
                <w:rFonts w:cs="Arial"/>
              </w:rPr>
              <w:t>(  )</w:t>
            </w:r>
            <w:bookmarkEnd w:id="3"/>
            <w:r w:rsidRPr="5B53540A">
              <w:rPr>
                <w:rFonts w:cs="Arial"/>
              </w:rPr>
              <w:t xml:space="preserve"> Alta</w:t>
            </w:r>
          </w:p>
          <w:p w14:paraId="37678953" w14:textId="77777777" w:rsidR="00B42452" w:rsidRPr="00792996" w:rsidRDefault="00B42452" w:rsidP="5B53540A">
            <w:pPr>
              <w:pStyle w:val="0-BancaComponentes"/>
              <w:jc w:val="both"/>
              <w:rPr>
                <w:rFonts w:cs="Arial"/>
              </w:rPr>
            </w:pPr>
            <w:bookmarkStart w:id="4" w:name="_Int_dM3soVj2"/>
            <w:r w:rsidRPr="5B53540A">
              <w:rPr>
                <w:rFonts w:cs="Arial"/>
              </w:rPr>
              <w:t>(  )</w:t>
            </w:r>
            <w:bookmarkEnd w:id="4"/>
            <w:r w:rsidRPr="5B53540A">
              <w:rPr>
                <w:rFonts w:cs="Arial"/>
              </w:rPr>
              <w:t xml:space="preserve"> Média</w:t>
            </w:r>
          </w:p>
          <w:p w14:paraId="1A0BF67E" w14:textId="77777777" w:rsidR="00B42452" w:rsidRPr="00792996" w:rsidRDefault="00B42452" w:rsidP="009558CE">
            <w:pPr>
              <w:spacing w:line="240" w:lineRule="auto"/>
              <w:ind w:firstLine="0"/>
            </w:pPr>
            <w:bookmarkStart w:id="5" w:name="_Int_OBotQ1E9"/>
            <w:r w:rsidRPr="5B53540A">
              <w:rPr>
                <w:rFonts w:cs="Arial"/>
              </w:rPr>
              <w:t>(  )</w:t>
            </w:r>
            <w:bookmarkEnd w:id="5"/>
            <w:r w:rsidRPr="5B53540A">
              <w:rPr>
                <w:rFonts w:cs="Arial"/>
              </w:rPr>
              <w:t xml:space="preserve"> Baixa</w:t>
            </w:r>
          </w:p>
        </w:tc>
      </w:tr>
      <w:tr w:rsidR="00B42452" w14:paraId="50FF8441" w14:textId="77777777" w:rsidTr="5B53540A">
        <w:trPr>
          <w:trHeight w:val="340"/>
          <w:jc w:val="center"/>
        </w:trPr>
        <w:tc>
          <w:tcPr>
            <w:tcW w:w="9529" w:type="dxa"/>
            <w:gridSpan w:val="3"/>
            <w:shd w:val="clear" w:color="auto" w:fill="auto"/>
          </w:tcPr>
          <w:p w14:paraId="79EE960E" w14:textId="14E5EED4" w:rsidR="00B42452" w:rsidRPr="00792996" w:rsidRDefault="00B42452" w:rsidP="009558CE">
            <w:pPr>
              <w:suppressAutoHyphens w:val="0"/>
              <w:spacing w:line="240" w:lineRule="auto"/>
              <w:ind w:firstLine="0"/>
              <w:rPr>
                <w:rFonts w:cs="Arial"/>
                <w:szCs w:val="24"/>
                <w:lang w:eastAsia="pt-BR"/>
              </w:rPr>
            </w:pPr>
            <w:r w:rsidRPr="00792996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92996">
              <w:rPr>
                <w:rFonts w:cs="Arial"/>
                <w:color w:val="000000"/>
                <w:szCs w:val="24"/>
                <w:lang w:eastAsia="pt-BR"/>
              </w:rPr>
              <w:t xml:space="preserve">: </w:t>
            </w:r>
            <w:r w:rsidR="003A58FB" w:rsidRPr="003A58FB">
              <w:rPr>
                <w:rFonts w:cs="Arial"/>
                <w:color w:val="000000"/>
                <w:szCs w:val="24"/>
                <w:lang w:eastAsia="pt-BR"/>
              </w:rPr>
              <w:t>O sistema deve permitir que o usuário se cadastre, criando uma conta para acessar o aplicativo.</w:t>
            </w:r>
          </w:p>
        </w:tc>
      </w:tr>
      <w:tr w:rsidR="00B42452" w14:paraId="2A0002CF" w14:textId="77777777" w:rsidTr="5B53540A">
        <w:trPr>
          <w:trHeight w:val="1334"/>
          <w:jc w:val="center"/>
        </w:trPr>
        <w:tc>
          <w:tcPr>
            <w:tcW w:w="3176" w:type="dxa"/>
            <w:shd w:val="clear" w:color="auto" w:fill="auto"/>
          </w:tcPr>
          <w:p w14:paraId="7581A47A" w14:textId="652375A5" w:rsidR="00B42452" w:rsidRPr="008F2905" w:rsidRDefault="00B42452" w:rsidP="00D51940">
            <w:pPr>
              <w:spacing w:line="240" w:lineRule="auto"/>
              <w:ind w:firstLine="0"/>
              <w:rPr>
                <w:szCs w:val="24"/>
              </w:rPr>
            </w:pPr>
            <w:r w:rsidRPr="00792996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RF002</w:t>
            </w:r>
            <w:r w:rsidR="008F2905">
              <w:rPr>
                <w:rFonts w:cs="Arial"/>
                <w:color w:val="000000"/>
                <w:szCs w:val="24"/>
                <w:lang w:eastAsia="pt-BR"/>
              </w:rPr>
              <w:t xml:space="preserve">- </w:t>
            </w:r>
            <w:r w:rsidR="00D51940">
              <w:rPr>
                <w:rFonts w:cs="Arial"/>
                <w:color w:val="000000"/>
                <w:szCs w:val="24"/>
                <w:lang w:eastAsia="pt-BR"/>
              </w:rPr>
              <w:t>Permitir uma gestão de listas</w:t>
            </w:r>
            <w:r w:rsidR="004A3551">
              <w:rPr>
                <w:rFonts w:cs="Arial"/>
                <w:color w:val="000000"/>
                <w:szCs w:val="24"/>
                <w:lang w:eastAsia="pt-BR"/>
              </w:rPr>
              <w:t>.</w:t>
            </w:r>
          </w:p>
        </w:tc>
        <w:tc>
          <w:tcPr>
            <w:tcW w:w="3176" w:type="dxa"/>
            <w:shd w:val="clear" w:color="auto" w:fill="auto"/>
          </w:tcPr>
          <w:p w14:paraId="098FC79F" w14:textId="77777777" w:rsidR="00B42452" w:rsidRPr="00792996" w:rsidRDefault="00B42452" w:rsidP="009558CE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792996">
              <w:rPr>
                <w:rFonts w:cs="Arial"/>
                <w:bCs/>
                <w:color w:val="000000"/>
                <w:szCs w:val="24"/>
                <w:lang w:eastAsia="pt-BR"/>
              </w:rPr>
              <w:t>Categoria:</w:t>
            </w:r>
          </w:p>
          <w:p w14:paraId="6BE9D66E" w14:textId="77777777" w:rsidR="00B42452" w:rsidRPr="00792996" w:rsidRDefault="00B42452" w:rsidP="009558CE">
            <w:pPr>
              <w:pStyle w:val="0-BancaComponentes"/>
              <w:jc w:val="both"/>
            </w:pPr>
            <w:bookmarkStart w:id="6" w:name="_Int_ViUMqdfe"/>
            <w:r>
              <w:t>(  )</w:t>
            </w:r>
            <w:bookmarkEnd w:id="6"/>
            <w:r>
              <w:t xml:space="preserve"> Oculto</w:t>
            </w:r>
          </w:p>
          <w:p w14:paraId="04D43898" w14:textId="77777777" w:rsidR="00B42452" w:rsidRPr="00792996" w:rsidRDefault="00B42452" w:rsidP="009558CE">
            <w:pPr>
              <w:spacing w:line="240" w:lineRule="auto"/>
              <w:ind w:firstLine="0"/>
              <w:rPr>
                <w:szCs w:val="24"/>
              </w:rPr>
            </w:pPr>
            <w:r w:rsidRPr="00792996">
              <w:rPr>
                <w:szCs w:val="24"/>
              </w:rPr>
              <w:t>(X) Evidente</w:t>
            </w:r>
          </w:p>
        </w:tc>
        <w:tc>
          <w:tcPr>
            <w:tcW w:w="3177" w:type="dxa"/>
            <w:shd w:val="clear" w:color="auto" w:fill="auto"/>
          </w:tcPr>
          <w:p w14:paraId="5C8BD1CB" w14:textId="77777777" w:rsidR="00B42452" w:rsidRPr="00792996" w:rsidRDefault="00B42452" w:rsidP="009558CE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Cs w:val="24"/>
                <w:lang w:eastAsia="pt-BR"/>
              </w:rPr>
            </w:pPr>
            <w:r w:rsidRPr="00792996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</w:p>
          <w:p w14:paraId="7AFC49E2" w14:textId="77777777" w:rsidR="00B42452" w:rsidRPr="00792996" w:rsidRDefault="00B42452" w:rsidP="009558CE">
            <w:pPr>
              <w:pStyle w:val="0-BancaComponentes"/>
              <w:jc w:val="both"/>
              <w:rPr>
                <w:rFonts w:cs="Arial"/>
                <w:szCs w:val="24"/>
              </w:rPr>
            </w:pPr>
            <w:r w:rsidRPr="00792996">
              <w:rPr>
                <w:rFonts w:cs="Arial"/>
                <w:szCs w:val="24"/>
              </w:rPr>
              <w:t>(X) Altíssima</w:t>
            </w:r>
          </w:p>
          <w:p w14:paraId="3BAB6DF2" w14:textId="77777777" w:rsidR="00B42452" w:rsidRPr="00792996" w:rsidRDefault="00B42452" w:rsidP="5B53540A">
            <w:pPr>
              <w:pStyle w:val="0-BancaComponentes"/>
              <w:jc w:val="both"/>
              <w:rPr>
                <w:rFonts w:cs="Arial"/>
              </w:rPr>
            </w:pPr>
            <w:bookmarkStart w:id="7" w:name="_Int_vxZhu5rv"/>
            <w:r w:rsidRPr="5B53540A">
              <w:rPr>
                <w:rFonts w:cs="Arial"/>
              </w:rPr>
              <w:t>(  )</w:t>
            </w:r>
            <w:bookmarkEnd w:id="7"/>
            <w:r w:rsidRPr="5B53540A">
              <w:rPr>
                <w:rFonts w:cs="Arial"/>
              </w:rPr>
              <w:t xml:space="preserve"> Alta</w:t>
            </w:r>
          </w:p>
          <w:p w14:paraId="3AA5A6B8" w14:textId="77777777" w:rsidR="00B42452" w:rsidRPr="00792996" w:rsidRDefault="00B42452" w:rsidP="5B53540A">
            <w:pPr>
              <w:pStyle w:val="0-BancaComponentes"/>
              <w:jc w:val="both"/>
              <w:rPr>
                <w:rFonts w:cs="Arial"/>
              </w:rPr>
            </w:pPr>
            <w:bookmarkStart w:id="8" w:name="_Int_XOMljStt"/>
            <w:r w:rsidRPr="5B53540A">
              <w:rPr>
                <w:rFonts w:cs="Arial"/>
              </w:rPr>
              <w:t>(  )</w:t>
            </w:r>
            <w:bookmarkEnd w:id="8"/>
            <w:r w:rsidRPr="5B53540A">
              <w:rPr>
                <w:rFonts w:cs="Arial"/>
              </w:rPr>
              <w:t xml:space="preserve"> Média</w:t>
            </w:r>
          </w:p>
          <w:p w14:paraId="7FF9B775" w14:textId="77777777" w:rsidR="00B42452" w:rsidRPr="00792996" w:rsidRDefault="00B42452" w:rsidP="009558CE">
            <w:pPr>
              <w:spacing w:line="240" w:lineRule="auto"/>
              <w:ind w:firstLine="0"/>
            </w:pPr>
            <w:bookmarkStart w:id="9" w:name="_Int_hpjDEEFf"/>
            <w:r w:rsidRPr="5B53540A">
              <w:rPr>
                <w:rFonts w:cs="Arial"/>
              </w:rPr>
              <w:t>(  )</w:t>
            </w:r>
            <w:bookmarkEnd w:id="9"/>
            <w:r w:rsidRPr="5B53540A">
              <w:rPr>
                <w:rFonts w:cs="Arial"/>
              </w:rPr>
              <w:t xml:space="preserve"> Baixa</w:t>
            </w:r>
          </w:p>
        </w:tc>
      </w:tr>
      <w:tr w:rsidR="00B42452" w14:paraId="7455002B" w14:textId="77777777" w:rsidTr="5B53540A">
        <w:trPr>
          <w:trHeight w:val="340"/>
          <w:jc w:val="center"/>
        </w:trPr>
        <w:tc>
          <w:tcPr>
            <w:tcW w:w="9529" w:type="dxa"/>
            <w:gridSpan w:val="3"/>
            <w:shd w:val="clear" w:color="auto" w:fill="auto"/>
          </w:tcPr>
          <w:p w14:paraId="5D788A0D" w14:textId="3774682F" w:rsidR="00B42452" w:rsidRPr="00792996" w:rsidRDefault="00B42452" w:rsidP="009558CE">
            <w:pPr>
              <w:spacing w:line="240" w:lineRule="auto"/>
              <w:ind w:firstLine="0"/>
              <w:rPr>
                <w:szCs w:val="24"/>
              </w:rPr>
            </w:pPr>
            <w:r w:rsidRPr="00792996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92996">
              <w:rPr>
                <w:rFonts w:cs="Arial"/>
                <w:color w:val="000000"/>
                <w:szCs w:val="24"/>
                <w:lang w:eastAsia="pt-BR"/>
              </w:rPr>
              <w:t xml:space="preserve">: </w:t>
            </w:r>
            <w:r w:rsidR="00F34435" w:rsidRPr="00F34435">
              <w:rPr>
                <w:rFonts w:cs="Arial"/>
                <w:color w:val="000000"/>
                <w:szCs w:val="24"/>
                <w:lang w:eastAsia="pt-BR"/>
              </w:rPr>
              <w:t xml:space="preserve">O usuário deve </w:t>
            </w:r>
            <w:r w:rsidR="002F727E" w:rsidRPr="00F34435">
              <w:rPr>
                <w:rFonts w:cs="Arial"/>
                <w:color w:val="000000"/>
                <w:szCs w:val="24"/>
                <w:lang w:eastAsia="pt-BR"/>
              </w:rPr>
              <w:t>ser</w:t>
            </w:r>
            <w:r w:rsidR="00F34435" w:rsidRPr="00F34435">
              <w:rPr>
                <w:rFonts w:cs="Arial"/>
                <w:color w:val="000000"/>
                <w:szCs w:val="24"/>
                <w:lang w:eastAsia="pt-BR"/>
              </w:rPr>
              <w:t xml:space="preserve"> capaz de criar, visualizar, editar e excluir </w:t>
            </w:r>
            <w:r w:rsidR="00F34435">
              <w:rPr>
                <w:rFonts w:cs="Arial"/>
                <w:color w:val="000000"/>
                <w:szCs w:val="24"/>
                <w:lang w:eastAsia="pt-BR"/>
              </w:rPr>
              <w:t xml:space="preserve">sua </w:t>
            </w:r>
            <w:r w:rsidR="00F34435" w:rsidRPr="00F34435">
              <w:rPr>
                <w:rFonts w:cs="Arial"/>
                <w:color w:val="000000"/>
                <w:szCs w:val="24"/>
                <w:lang w:eastAsia="pt-BR"/>
              </w:rPr>
              <w:t>lista de compras.</w:t>
            </w:r>
          </w:p>
        </w:tc>
      </w:tr>
      <w:tr w:rsidR="00B42452" w14:paraId="26FB1B11" w14:textId="77777777" w:rsidTr="5B53540A">
        <w:trPr>
          <w:trHeight w:val="1380"/>
          <w:jc w:val="center"/>
        </w:trPr>
        <w:tc>
          <w:tcPr>
            <w:tcW w:w="3176" w:type="dxa"/>
            <w:shd w:val="clear" w:color="auto" w:fill="auto"/>
          </w:tcPr>
          <w:p w14:paraId="7BF45D97" w14:textId="134BFC87" w:rsidR="00B42452" w:rsidRPr="00792996" w:rsidRDefault="00B42452" w:rsidP="009558CE">
            <w:pPr>
              <w:spacing w:line="240" w:lineRule="auto"/>
              <w:ind w:firstLine="0"/>
              <w:rPr>
                <w:szCs w:val="24"/>
              </w:rPr>
            </w:pPr>
            <w:r w:rsidRPr="00792996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RF003</w:t>
            </w:r>
            <w:r w:rsidRPr="00792996">
              <w:rPr>
                <w:rFonts w:cs="Arial"/>
                <w:color w:val="000000"/>
                <w:szCs w:val="24"/>
                <w:lang w:eastAsia="pt-BR"/>
              </w:rPr>
              <w:t>-</w:t>
            </w:r>
            <w:r w:rsidR="00C44EEE">
              <w:rPr>
                <w:rFonts w:cs="Arial"/>
                <w:color w:val="000000"/>
                <w:szCs w:val="24"/>
                <w:lang w:eastAsia="pt-BR"/>
              </w:rPr>
              <w:t xml:space="preserve"> </w:t>
            </w:r>
            <w:r w:rsidR="00527C8B">
              <w:rPr>
                <w:rFonts w:cs="Arial"/>
                <w:color w:val="000000"/>
                <w:szCs w:val="24"/>
                <w:lang w:eastAsia="pt-BR"/>
              </w:rPr>
              <w:t>Buscar itens</w:t>
            </w:r>
            <w:r w:rsidR="004A3551">
              <w:rPr>
                <w:rFonts w:cs="Arial"/>
                <w:color w:val="000000"/>
                <w:szCs w:val="24"/>
                <w:lang w:eastAsia="pt-BR"/>
              </w:rPr>
              <w:t>.</w:t>
            </w:r>
          </w:p>
        </w:tc>
        <w:tc>
          <w:tcPr>
            <w:tcW w:w="3176" w:type="dxa"/>
            <w:shd w:val="clear" w:color="auto" w:fill="auto"/>
          </w:tcPr>
          <w:p w14:paraId="68B76051" w14:textId="77777777" w:rsidR="00B42452" w:rsidRPr="00792996" w:rsidRDefault="00B42452" w:rsidP="009558CE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792996">
              <w:rPr>
                <w:rFonts w:cs="Arial"/>
                <w:bCs/>
                <w:color w:val="000000"/>
                <w:szCs w:val="24"/>
                <w:lang w:eastAsia="pt-BR"/>
              </w:rPr>
              <w:t>Categoria:</w:t>
            </w:r>
          </w:p>
          <w:p w14:paraId="5DF6E402" w14:textId="77777777" w:rsidR="00B42452" w:rsidRPr="00792996" w:rsidRDefault="00B42452" w:rsidP="009558CE">
            <w:pPr>
              <w:pStyle w:val="0-BancaComponentes"/>
              <w:jc w:val="both"/>
            </w:pPr>
            <w:bookmarkStart w:id="10" w:name="_Int_mNE8ygds"/>
            <w:r>
              <w:t>(  )</w:t>
            </w:r>
            <w:bookmarkEnd w:id="10"/>
            <w:r>
              <w:t xml:space="preserve"> Oculto</w:t>
            </w:r>
          </w:p>
          <w:p w14:paraId="6395FFBC" w14:textId="77777777" w:rsidR="00B42452" w:rsidRPr="00792996" w:rsidRDefault="00B42452" w:rsidP="009558CE">
            <w:pPr>
              <w:spacing w:line="240" w:lineRule="auto"/>
              <w:ind w:firstLine="0"/>
              <w:rPr>
                <w:szCs w:val="24"/>
              </w:rPr>
            </w:pPr>
            <w:r w:rsidRPr="00792996">
              <w:rPr>
                <w:szCs w:val="24"/>
              </w:rPr>
              <w:t>(X) Evidente</w:t>
            </w:r>
          </w:p>
        </w:tc>
        <w:tc>
          <w:tcPr>
            <w:tcW w:w="3177" w:type="dxa"/>
            <w:shd w:val="clear" w:color="auto" w:fill="auto"/>
          </w:tcPr>
          <w:p w14:paraId="0C80B56D" w14:textId="77777777" w:rsidR="00B42452" w:rsidRPr="00792996" w:rsidRDefault="00B42452" w:rsidP="009558CE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Cs w:val="24"/>
                <w:lang w:eastAsia="pt-BR"/>
              </w:rPr>
            </w:pPr>
            <w:r w:rsidRPr="00792996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</w:p>
          <w:p w14:paraId="40BCE02D" w14:textId="77777777" w:rsidR="00B42452" w:rsidRPr="00792996" w:rsidRDefault="00B42452" w:rsidP="009558CE">
            <w:pPr>
              <w:pStyle w:val="0-BancaComponentes"/>
              <w:jc w:val="both"/>
              <w:rPr>
                <w:rFonts w:cs="Arial"/>
                <w:szCs w:val="24"/>
              </w:rPr>
            </w:pPr>
            <w:r w:rsidRPr="00792996">
              <w:rPr>
                <w:rFonts w:cs="Arial"/>
                <w:szCs w:val="24"/>
              </w:rPr>
              <w:t>(X) Altíssima</w:t>
            </w:r>
          </w:p>
          <w:p w14:paraId="28F1066D" w14:textId="77777777" w:rsidR="00B42452" w:rsidRPr="00792996" w:rsidRDefault="00B42452" w:rsidP="5B53540A">
            <w:pPr>
              <w:pStyle w:val="0-BancaComponentes"/>
              <w:jc w:val="both"/>
              <w:rPr>
                <w:rFonts w:cs="Arial"/>
              </w:rPr>
            </w:pPr>
            <w:bookmarkStart w:id="11" w:name="_Int_uoy3Qajp"/>
            <w:r w:rsidRPr="5B53540A">
              <w:rPr>
                <w:rFonts w:cs="Arial"/>
              </w:rPr>
              <w:t>(  )</w:t>
            </w:r>
            <w:bookmarkEnd w:id="11"/>
            <w:r w:rsidRPr="5B53540A">
              <w:rPr>
                <w:rFonts w:cs="Arial"/>
              </w:rPr>
              <w:t xml:space="preserve"> Alta</w:t>
            </w:r>
          </w:p>
          <w:p w14:paraId="4190428A" w14:textId="77777777" w:rsidR="00B42452" w:rsidRPr="00792996" w:rsidRDefault="00B42452" w:rsidP="5B53540A">
            <w:pPr>
              <w:pStyle w:val="0-BancaComponentes"/>
              <w:jc w:val="both"/>
              <w:rPr>
                <w:rFonts w:cs="Arial"/>
              </w:rPr>
            </w:pPr>
            <w:bookmarkStart w:id="12" w:name="_Int_CYToTlvW"/>
            <w:r w:rsidRPr="5B53540A">
              <w:rPr>
                <w:rFonts w:cs="Arial"/>
              </w:rPr>
              <w:t>(  )</w:t>
            </w:r>
            <w:bookmarkEnd w:id="12"/>
            <w:r w:rsidRPr="5B53540A">
              <w:rPr>
                <w:rFonts w:cs="Arial"/>
              </w:rPr>
              <w:t xml:space="preserve"> Média</w:t>
            </w:r>
          </w:p>
          <w:p w14:paraId="565571C9" w14:textId="77777777" w:rsidR="00B42452" w:rsidRPr="00792996" w:rsidRDefault="00B42452" w:rsidP="009558CE">
            <w:pPr>
              <w:spacing w:line="240" w:lineRule="auto"/>
              <w:ind w:firstLine="0"/>
            </w:pPr>
            <w:bookmarkStart w:id="13" w:name="_Int_pGF2wvRg"/>
            <w:r w:rsidRPr="5B53540A">
              <w:rPr>
                <w:rFonts w:cs="Arial"/>
              </w:rPr>
              <w:t>(  )</w:t>
            </w:r>
            <w:bookmarkEnd w:id="13"/>
            <w:r w:rsidRPr="5B53540A">
              <w:rPr>
                <w:rFonts w:cs="Arial"/>
              </w:rPr>
              <w:t xml:space="preserve"> Baixa</w:t>
            </w:r>
          </w:p>
        </w:tc>
      </w:tr>
      <w:tr w:rsidR="00B42452" w14:paraId="573AA1AA" w14:textId="77777777" w:rsidTr="5B53540A">
        <w:trPr>
          <w:trHeight w:val="327"/>
          <w:jc w:val="center"/>
        </w:trPr>
        <w:tc>
          <w:tcPr>
            <w:tcW w:w="9529" w:type="dxa"/>
            <w:gridSpan w:val="3"/>
            <w:shd w:val="clear" w:color="auto" w:fill="auto"/>
          </w:tcPr>
          <w:p w14:paraId="0A4A1600" w14:textId="6C86C439" w:rsidR="00883612" w:rsidRPr="007A1A0F" w:rsidRDefault="00B42452" w:rsidP="009558CE">
            <w:pPr>
              <w:spacing w:line="240" w:lineRule="auto"/>
              <w:ind w:firstLine="0"/>
              <w:rPr>
                <w:rFonts w:cs="Arial"/>
                <w:color w:val="000000"/>
                <w:szCs w:val="24"/>
                <w:lang w:eastAsia="pt-BR"/>
              </w:rPr>
            </w:pPr>
            <w:r w:rsidRPr="00792996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92996">
              <w:rPr>
                <w:rFonts w:cs="Arial"/>
                <w:color w:val="000000"/>
                <w:szCs w:val="24"/>
                <w:lang w:eastAsia="pt-BR"/>
              </w:rPr>
              <w:t xml:space="preserve">: </w:t>
            </w:r>
            <w:r w:rsidR="001C7E6E" w:rsidRPr="001C7E6E">
              <w:rPr>
                <w:rFonts w:cs="Arial"/>
                <w:color w:val="000000"/>
                <w:szCs w:val="24"/>
                <w:lang w:eastAsia="pt-BR"/>
              </w:rPr>
              <w:t>O usuário deve poder buscar itens específicos em sua lista de compras para facilitar a localização.</w:t>
            </w:r>
          </w:p>
        </w:tc>
      </w:tr>
      <w:tr w:rsidR="00EA5051" w14:paraId="4E9CBAFD" w14:textId="77777777" w:rsidTr="5B53540A">
        <w:trPr>
          <w:trHeight w:val="926"/>
          <w:jc w:val="center"/>
        </w:trPr>
        <w:tc>
          <w:tcPr>
            <w:tcW w:w="3176" w:type="dxa"/>
            <w:shd w:val="clear" w:color="auto" w:fill="auto"/>
          </w:tcPr>
          <w:p w14:paraId="5F4AD163" w14:textId="5961AD8E" w:rsidR="00EA5051" w:rsidRPr="00792996" w:rsidRDefault="00806E52" w:rsidP="009558CE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92996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RF00</w:t>
            </w: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4</w:t>
            </w:r>
            <w:r w:rsidRPr="00792996">
              <w:rPr>
                <w:rFonts w:cs="Arial"/>
                <w:color w:val="000000"/>
                <w:szCs w:val="24"/>
                <w:lang w:eastAsia="pt-BR"/>
              </w:rPr>
              <w:t>-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Adicionar itens a lista</w:t>
            </w:r>
            <w:r w:rsidR="004A3551">
              <w:rPr>
                <w:rFonts w:cs="Arial"/>
                <w:color w:val="000000"/>
                <w:szCs w:val="24"/>
                <w:lang w:eastAsia="pt-BR"/>
              </w:rPr>
              <w:t>.</w:t>
            </w:r>
          </w:p>
        </w:tc>
        <w:tc>
          <w:tcPr>
            <w:tcW w:w="3176" w:type="dxa"/>
            <w:shd w:val="clear" w:color="auto" w:fill="auto"/>
          </w:tcPr>
          <w:p w14:paraId="5D28B6FC" w14:textId="77777777" w:rsidR="00BD2827" w:rsidRPr="00792996" w:rsidRDefault="00BD2827" w:rsidP="00BD2827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792996">
              <w:rPr>
                <w:rFonts w:cs="Arial"/>
                <w:bCs/>
                <w:color w:val="000000"/>
                <w:szCs w:val="24"/>
                <w:lang w:eastAsia="pt-BR"/>
              </w:rPr>
              <w:t>Categoria:</w:t>
            </w:r>
          </w:p>
          <w:p w14:paraId="7E00C952" w14:textId="77777777" w:rsidR="00BD2827" w:rsidRPr="00792996" w:rsidRDefault="21B3325C" w:rsidP="00BD2827">
            <w:pPr>
              <w:pStyle w:val="0-BancaComponentes"/>
              <w:jc w:val="both"/>
            </w:pPr>
            <w:bookmarkStart w:id="14" w:name="_Int_X2CjmSoj"/>
            <w:r>
              <w:t>(  )</w:t>
            </w:r>
            <w:bookmarkEnd w:id="14"/>
            <w:r>
              <w:t xml:space="preserve"> Oculto</w:t>
            </w:r>
          </w:p>
          <w:p w14:paraId="544FA319" w14:textId="7F383E94" w:rsidR="00EA5051" w:rsidRPr="00792996" w:rsidRDefault="00BD2827" w:rsidP="00BD282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92996">
              <w:rPr>
                <w:szCs w:val="24"/>
              </w:rPr>
              <w:t>(X) Evidente</w:t>
            </w:r>
          </w:p>
        </w:tc>
        <w:tc>
          <w:tcPr>
            <w:tcW w:w="3177" w:type="dxa"/>
            <w:shd w:val="clear" w:color="auto" w:fill="auto"/>
          </w:tcPr>
          <w:p w14:paraId="4374F3BD" w14:textId="77777777" w:rsidR="00BD2827" w:rsidRPr="00792996" w:rsidRDefault="00BD2827" w:rsidP="00BD2827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Cs w:val="24"/>
                <w:lang w:eastAsia="pt-BR"/>
              </w:rPr>
            </w:pPr>
            <w:r w:rsidRPr="00792996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</w:p>
          <w:p w14:paraId="78B76C27" w14:textId="77777777" w:rsidR="00BD2827" w:rsidRPr="00792996" w:rsidRDefault="00BD2827" w:rsidP="00BD2827">
            <w:pPr>
              <w:pStyle w:val="0-BancaComponentes"/>
              <w:jc w:val="both"/>
              <w:rPr>
                <w:rFonts w:cs="Arial"/>
                <w:szCs w:val="24"/>
              </w:rPr>
            </w:pPr>
            <w:r w:rsidRPr="00792996">
              <w:rPr>
                <w:rFonts w:cs="Arial"/>
                <w:szCs w:val="24"/>
              </w:rPr>
              <w:t>(X) Altíssima</w:t>
            </w:r>
          </w:p>
          <w:p w14:paraId="2FBD13D9" w14:textId="77777777" w:rsidR="00BD2827" w:rsidRPr="00792996" w:rsidRDefault="21B3325C" w:rsidP="5B53540A">
            <w:pPr>
              <w:pStyle w:val="0-BancaComponentes"/>
              <w:jc w:val="both"/>
              <w:rPr>
                <w:rFonts w:cs="Arial"/>
              </w:rPr>
            </w:pPr>
            <w:bookmarkStart w:id="15" w:name="_Int_8T1dQUwX"/>
            <w:r w:rsidRPr="5B53540A">
              <w:rPr>
                <w:rFonts w:cs="Arial"/>
              </w:rPr>
              <w:t>(  )</w:t>
            </w:r>
            <w:bookmarkEnd w:id="15"/>
            <w:r w:rsidRPr="5B53540A">
              <w:rPr>
                <w:rFonts w:cs="Arial"/>
              </w:rPr>
              <w:t xml:space="preserve"> Alta</w:t>
            </w:r>
          </w:p>
          <w:p w14:paraId="03AF3318" w14:textId="77777777" w:rsidR="00BD2827" w:rsidRPr="00792996" w:rsidRDefault="21B3325C" w:rsidP="5B53540A">
            <w:pPr>
              <w:pStyle w:val="0-BancaComponentes"/>
              <w:jc w:val="both"/>
              <w:rPr>
                <w:rFonts w:cs="Arial"/>
              </w:rPr>
            </w:pPr>
            <w:bookmarkStart w:id="16" w:name="_Int_BJOXXdeA"/>
            <w:r w:rsidRPr="5B53540A">
              <w:rPr>
                <w:rFonts w:cs="Arial"/>
              </w:rPr>
              <w:t>(  )</w:t>
            </w:r>
            <w:bookmarkEnd w:id="16"/>
            <w:r w:rsidRPr="5B53540A">
              <w:rPr>
                <w:rFonts w:cs="Arial"/>
              </w:rPr>
              <w:t xml:space="preserve"> Média</w:t>
            </w:r>
          </w:p>
          <w:p w14:paraId="36E37217" w14:textId="7347C93A" w:rsidR="00EA5051" w:rsidRPr="00792996" w:rsidRDefault="21B3325C" w:rsidP="5B53540A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lang w:eastAsia="pt-BR"/>
              </w:rPr>
            </w:pPr>
            <w:bookmarkStart w:id="17" w:name="_Int_teG9yA6e"/>
            <w:r w:rsidRPr="5B53540A">
              <w:rPr>
                <w:rFonts w:cs="Arial"/>
              </w:rPr>
              <w:t>(  )</w:t>
            </w:r>
            <w:bookmarkEnd w:id="17"/>
            <w:r w:rsidRPr="5B53540A">
              <w:rPr>
                <w:rFonts w:cs="Arial"/>
              </w:rPr>
              <w:t xml:space="preserve"> Baixa</w:t>
            </w:r>
          </w:p>
        </w:tc>
      </w:tr>
      <w:tr w:rsidR="00072B7D" w14:paraId="673E1FE8" w14:textId="77777777" w:rsidTr="5B53540A">
        <w:trPr>
          <w:trHeight w:val="285"/>
          <w:jc w:val="center"/>
        </w:trPr>
        <w:tc>
          <w:tcPr>
            <w:tcW w:w="9529" w:type="dxa"/>
            <w:gridSpan w:val="3"/>
            <w:shd w:val="clear" w:color="auto" w:fill="auto"/>
          </w:tcPr>
          <w:p w14:paraId="4D08D772" w14:textId="06339C69" w:rsidR="00072B7D" w:rsidRPr="00792996" w:rsidRDefault="00C745FA" w:rsidP="00BD2827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Cs w:val="24"/>
                <w:lang w:eastAsia="pt-BR"/>
              </w:rPr>
            </w:pPr>
            <w:r w:rsidRPr="00792996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92996">
              <w:rPr>
                <w:rFonts w:cs="Arial"/>
                <w:color w:val="000000"/>
                <w:szCs w:val="24"/>
                <w:lang w:eastAsia="pt-BR"/>
              </w:rPr>
              <w:t xml:space="preserve">: </w:t>
            </w:r>
            <w:r w:rsidR="00AA7E0C" w:rsidRPr="00AA7E0C">
              <w:rPr>
                <w:rFonts w:cs="Arial"/>
                <w:color w:val="000000"/>
                <w:szCs w:val="24"/>
                <w:lang w:eastAsia="pt-BR"/>
              </w:rPr>
              <w:t xml:space="preserve">Deve ser possível adicionar itens </w:t>
            </w:r>
            <w:r w:rsidR="00AA7E0C">
              <w:rPr>
                <w:rFonts w:cs="Arial"/>
                <w:color w:val="000000"/>
                <w:szCs w:val="24"/>
                <w:lang w:eastAsia="pt-BR"/>
              </w:rPr>
              <w:t>a</w:t>
            </w:r>
            <w:r w:rsidR="00AA7E0C" w:rsidRPr="00AA7E0C">
              <w:rPr>
                <w:rFonts w:cs="Arial"/>
                <w:color w:val="000000"/>
                <w:szCs w:val="24"/>
                <w:lang w:eastAsia="pt-BR"/>
              </w:rPr>
              <w:t xml:space="preserve"> lista de compra.</w:t>
            </w:r>
          </w:p>
        </w:tc>
      </w:tr>
      <w:tr w:rsidR="00072B7D" w14:paraId="54ECC5B7" w14:textId="77777777" w:rsidTr="5B53540A">
        <w:trPr>
          <w:trHeight w:val="926"/>
          <w:jc w:val="center"/>
        </w:trPr>
        <w:tc>
          <w:tcPr>
            <w:tcW w:w="3176" w:type="dxa"/>
            <w:shd w:val="clear" w:color="auto" w:fill="auto"/>
          </w:tcPr>
          <w:p w14:paraId="115F6A11" w14:textId="1C3C8908" w:rsidR="00072B7D" w:rsidRPr="00792996" w:rsidRDefault="00AD1B0B" w:rsidP="009558CE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92996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RF00</w:t>
            </w: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5</w:t>
            </w:r>
            <w:r w:rsidRPr="00792996">
              <w:rPr>
                <w:rFonts w:cs="Arial"/>
                <w:color w:val="000000"/>
                <w:szCs w:val="24"/>
                <w:lang w:eastAsia="pt-BR"/>
              </w:rPr>
              <w:t>-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</w:t>
            </w:r>
            <w:r w:rsidR="00DD34AF">
              <w:rPr>
                <w:rFonts w:cs="Arial"/>
                <w:color w:val="000000"/>
                <w:szCs w:val="24"/>
                <w:lang w:eastAsia="pt-BR"/>
              </w:rPr>
              <w:t>Fazer integração com serviços de entrega</w:t>
            </w:r>
            <w:r w:rsidR="004A3551">
              <w:rPr>
                <w:rFonts w:cs="Arial"/>
                <w:color w:val="000000"/>
                <w:szCs w:val="24"/>
                <w:lang w:eastAsia="pt-BR"/>
              </w:rPr>
              <w:t>.</w:t>
            </w:r>
          </w:p>
        </w:tc>
        <w:tc>
          <w:tcPr>
            <w:tcW w:w="3176" w:type="dxa"/>
            <w:shd w:val="clear" w:color="auto" w:fill="auto"/>
          </w:tcPr>
          <w:p w14:paraId="6311028A" w14:textId="77777777" w:rsidR="00E740B5" w:rsidRPr="00792996" w:rsidRDefault="00E740B5" w:rsidP="00E740B5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792996">
              <w:rPr>
                <w:rFonts w:cs="Arial"/>
                <w:bCs/>
                <w:color w:val="000000"/>
                <w:szCs w:val="24"/>
                <w:lang w:eastAsia="pt-BR"/>
              </w:rPr>
              <w:t>Categoria:</w:t>
            </w:r>
          </w:p>
          <w:p w14:paraId="1E9B64AA" w14:textId="748DE59F" w:rsidR="00E740B5" w:rsidRPr="00792996" w:rsidRDefault="00E740B5" w:rsidP="00E740B5">
            <w:pPr>
              <w:pStyle w:val="0-BancaComponentes"/>
              <w:jc w:val="both"/>
              <w:rPr>
                <w:szCs w:val="24"/>
              </w:rPr>
            </w:pPr>
            <w:r w:rsidRPr="00792996">
              <w:rPr>
                <w:szCs w:val="24"/>
              </w:rPr>
              <w:t>(</w:t>
            </w:r>
            <w:r w:rsidR="00A9243D">
              <w:rPr>
                <w:szCs w:val="24"/>
              </w:rPr>
              <w:t>X</w:t>
            </w:r>
            <w:r w:rsidRPr="00792996">
              <w:rPr>
                <w:szCs w:val="24"/>
              </w:rPr>
              <w:t>) Oculto</w:t>
            </w:r>
          </w:p>
          <w:p w14:paraId="1474C8B3" w14:textId="7561D4F1" w:rsidR="00072B7D" w:rsidRPr="00792996" w:rsidRDefault="63B79653" w:rsidP="5B5354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lang w:eastAsia="pt-BR"/>
              </w:rPr>
            </w:pPr>
            <w:bookmarkStart w:id="18" w:name="_Int_RUdeSXKl"/>
            <w:r>
              <w:t>(</w:t>
            </w:r>
            <w:r w:rsidR="769EDDFA">
              <w:t xml:space="preserve">  </w:t>
            </w:r>
            <w:r>
              <w:t>)</w:t>
            </w:r>
            <w:bookmarkEnd w:id="18"/>
            <w:r>
              <w:t xml:space="preserve"> Evidente</w:t>
            </w:r>
          </w:p>
        </w:tc>
        <w:tc>
          <w:tcPr>
            <w:tcW w:w="3177" w:type="dxa"/>
            <w:shd w:val="clear" w:color="auto" w:fill="auto"/>
          </w:tcPr>
          <w:p w14:paraId="357A8083" w14:textId="77777777" w:rsidR="00E740B5" w:rsidRPr="00792996" w:rsidRDefault="00E740B5" w:rsidP="00E740B5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Cs w:val="24"/>
                <w:lang w:eastAsia="pt-BR"/>
              </w:rPr>
            </w:pPr>
            <w:r w:rsidRPr="00792996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</w:p>
          <w:p w14:paraId="37A0FBCE" w14:textId="52FA0022" w:rsidR="00E740B5" w:rsidRPr="00792996" w:rsidRDefault="63B79653" w:rsidP="5B53540A">
            <w:pPr>
              <w:pStyle w:val="0-BancaComponentes"/>
              <w:jc w:val="both"/>
              <w:rPr>
                <w:rFonts w:cs="Arial"/>
              </w:rPr>
            </w:pPr>
            <w:bookmarkStart w:id="19" w:name="_Int_MUKIkwVn"/>
            <w:r w:rsidRPr="5B53540A">
              <w:rPr>
                <w:rFonts w:cs="Arial"/>
              </w:rPr>
              <w:t>(</w:t>
            </w:r>
            <w:r w:rsidR="4FF13482" w:rsidRPr="5B53540A">
              <w:rPr>
                <w:rFonts w:cs="Arial"/>
              </w:rPr>
              <w:t xml:space="preserve">  </w:t>
            </w:r>
            <w:r w:rsidRPr="5B53540A">
              <w:rPr>
                <w:rFonts w:cs="Arial"/>
              </w:rPr>
              <w:t>)</w:t>
            </w:r>
            <w:bookmarkEnd w:id="19"/>
            <w:r w:rsidRPr="5B53540A">
              <w:rPr>
                <w:rFonts w:cs="Arial"/>
              </w:rPr>
              <w:t xml:space="preserve"> Altíssima</w:t>
            </w:r>
          </w:p>
          <w:p w14:paraId="35E8DBFD" w14:textId="1246B86B" w:rsidR="00E740B5" w:rsidRPr="00792996" w:rsidRDefault="00E740B5" w:rsidP="00E740B5">
            <w:pPr>
              <w:pStyle w:val="0-BancaComponentes"/>
              <w:jc w:val="both"/>
              <w:rPr>
                <w:rFonts w:cs="Arial"/>
                <w:szCs w:val="24"/>
              </w:rPr>
            </w:pPr>
            <w:r w:rsidRPr="00792996">
              <w:rPr>
                <w:rFonts w:cs="Arial"/>
                <w:szCs w:val="24"/>
              </w:rPr>
              <w:t>(</w:t>
            </w:r>
            <w:r w:rsidR="001B0059">
              <w:rPr>
                <w:rFonts w:cs="Arial"/>
                <w:szCs w:val="24"/>
              </w:rPr>
              <w:t>X</w:t>
            </w:r>
            <w:r w:rsidRPr="00792996">
              <w:rPr>
                <w:rFonts w:cs="Arial"/>
                <w:szCs w:val="24"/>
              </w:rPr>
              <w:t>) Alta</w:t>
            </w:r>
          </w:p>
          <w:p w14:paraId="414C3DB2" w14:textId="77777777" w:rsidR="00E740B5" w:rsidRPr="00792996" w:rsidRDefault="63B79653" w:rsidP="5B53540A">
            <w:pPr>
              <w:pStyle w:val="0-BancaComponentes"/>
              <w:jc w:val="both"/>
              <w:rPr>
                <w:rFonts w:cs="Arial"/>
              </w:rPr>
            </w:pPr>
            <w:bookmarkStart w:id="20" w:name="_Int_ipgj14Bh"/>
            <w:r w:rsidRPr="5B53540A">
              <w:rPr>
                <w:rFonts w:cs="Arial"/>
              </w:rPr>
              <w:t>(  )</w:t>
            </w:r>
            <w:bookmarkEnd w:id="20"/>
            <w:r w:rsidRPr="5B53540A">
              <w:rPr>
                <w:rFonts w:cs="Arial"/>
              </w:rPr>
              <w:t xml:space="preserve"> Média</w:t>
            </w:r>
          </w:p>
          <w:p w14:paraId="5F44292E" w14:textId="24E7A5C4" w:rsidR="00072B7D" w:rsidRPr="00792996" w:rsidRDefault="63B79653" w:rsidP="5B5354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lang w:eastAsia="pt-BR"/>
              </w:rPr>
            </w:pPr>
            <w:bookmarkStart w:id="21" w:name="_Int_QuWcsXGo"/>
            <w:r w:rsidRPr="5B53540A">
              <w:rPr>
                <w:rFonts w:cs="Arial"/>
              </w:rPr>
              <w:t>(  )</w:t>
            </w:r>
            <w:bookmarkEnd w:id="21"/>
            <w:r w:rsidRPr="5B53540A">
              <w:rPr>
                <w:rFonts w:cs="Arial"/>
              </w:rPr>
              <w:t xml:space="preserve"> Baixa</w:t>
            </w:r>
          </w:p>
        </w:tc>
      </w:tr>
      <w:tr w:rsidR="00E740B5" w14:paraId="19E7BFB9" w14:textId="77777777" w:rsidTr="5B53540A">
        <w:trPr>
          <w:trHeight w:val="451"/>
          <w:jc w:val="center"/>
        </w:trPr>
        <w:tc>
          <w:tcPr>
            <w:tcW w:w="9529" w:type="dxa"/>
            <w:gridSpan w:val="3"/>
            <w:shd w:val="clear" w:color="auto" w:fill="auto"/>
          </w:tcPr>
          <w:p w14:paraId="0A87E1A2" w14:textId="4264F627" w:rsidR="00E740B5" w:rsidRPr="00792996" w:rsidRDefault="001E362D" w:rsidP="00E740B5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Cs w:val="24"/>
                <w:lang w:eastAsia="pt-BR"/>
              </w:rPr>
            </w:pPr>
            <w:r w:rsidRPr="00792996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92996">
              <w:rPr>
                <w:rFonts w:cs="Arial"/>
                <w:color w:val="00000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Cs w:val="24"/>
                <w:lang w:eastAsia="pt-BR"/>
              </w:rPr>
              <w:t>O</w:t>
            </w:r>
            <w:r w:rsidRPr="001E362D">
              <w:rPr>
                <w:rFonts w:cs="Arial"/>
                <w:color w:val="000000"/>
                <w:szCs w:val="24"/>
                <w:lang w:eastAsia="pt-BR"/>
              </w:rPr>
              <w:t xml:space="preserve"> aplicativo </w:t>
            </w:r>
            <w:r w:rsidR="003306F5">
              <w:rPr>
                <w:rFonts w:cs="Arial"/>
                <w:color w:val="000000"/>
                <w:szCs w:val="24"/>
                <w:lang w:eastAsia="pt-BR"/>
              </w:rPr>
              <w:t>deve ter</w:t>
            </w:r>
            <w:r w:rsidRPr="001E362D">
              <w:rPr>
                <w:rFonts w:cs="Arial"/>
                <w:color w:val="000000"/>
                <w:szCs w:val="24"/>
                <w:lang w:eastAsia="pt-BR"/>
              </w:rPr>
              <w:t xml:space="preserve"> serviços de entrega com empresas de logística ou parceiros de entregas, para facilitar o processo de entrega.</w:t>
            </w:r>
          </w:p>
        </w:tc>
      </w:tr>
      <w:tr w:rsidR="00D27D6F" w14:paraId="46453EF2" w14:textId="77777777" w:rsidTr="5B53540A">
        <w:trPr>
          <w:trHeight w:val="451"/>
          <w:jc w:val="center"/>
        </w:trPr>
        <w:tc>
          <w:tcPr>
            <w:tcW w:w="3176" w:type="dxa"/>
            <w:shd w:val="clear" w:color="auto" w:fill="auto"/>
          </w:tcPr>
          <w:p w14:paraId="3C48D14D" w14:textId="7D9D4BAE" w:rsidR="00D27D6F" w:rsidRPr="00792996" w:rsidRDefault="00D27D6F" w:rsidP="00D27D6F">
            <w:pPr>
              <w:suppressAutoHyphens w:val="0"/>
              <w:spacing w:line="240" w:lineRule="auto"/>
              <w:ind w:firstLine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92996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RF00</w:t>
            </w: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6</w:t>
            </w:r>
            <w:r w:rsidRPr="00792996">
              <w:rPr>
                <w:rFonts w:cs="Arial"/>
                <w:color w:val="000000"/>
                <w:szCs w:val="24"/>
                <w:lang w:eastAsia="pt-BR"/>
              </w:rPr>
              <w:t>-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Permitir que o usuário acompanhe em tempo real a entrega.</w:t>
            </w:r>
          </w:p>
        </w:tc>
        <w:tc>
          <w:tcPr>
            <w:tcW w:w="3176" w:type="dxa"/>
            <w:shd w:val="clear" w:color="auto" w:fill="auto"/>
          </w:tcPr>
          <w:p w14:paraId="0482FB98" w14:textId="77777777" w:rsidR="00D27D6F" w:rsidRPr="00792996" w:rsidRDefault="00D27D6F" w:rsidP="00D27D6F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792996">
              <w:rPr>
                <w:rFonts w:cs="Arial"/>
                <w:bCs/>
                <w:color w:val="000000"/>
                <w:szCs w:val="24"/>
                <w:lang w:eastAsia="pt-BR"/>
              </w:rPr>
              <w:t>Categoria:</w:t>
            </w:r>
          </w:p>
          <w:p w14:paraId="2FFA9730" w14:textId="08C58815" w:rsidR="00D27D6F" w:rsidRPr="00792996" w:rsidRDefault="6B94D0D3" w:rsidP="00D27D6F">
            <w:pPr>
              <w:pStyle w:val="0-BancaComponentes"/>
              <w:jc w:val="both"/>
            </w:pPr>
            <w:bookmarkStart w:id="22" w:name="_Int_PRGORBSm"/>
            <w:r>
              <w:t>(</w:t>
            </w:r>
            <w:r w:rsidR="008D559E">
              <w:t xml:space="preserve">  </w:t>
            </w:r>
            <w:r>
              <w:t>)</w:t>
            </w:r>
            <w:bookmarkEnd w:id="22"/>
            <w:r>
              <w:t xml:space="preserve"> Oculto</w:t>
            </w:r>
          </w:p>
          <w:p w14:paraId="50924D70" w14:textId="2F709FE0" w:rsidR="00D27D6F" w:rsidRPr="00792996" w:rsidRDefault="00D27D6F" w:rsidP="00D27D6F">
            <w:pPr>
              <w:suppressAutoHyphens w:val="0"/>
              <w:spacing w:line="240" w:lineRule="auto"/>
              <w:ind w:firstLine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92996">
              <w:rPr>
                <w:szCs w:val="24"/>
              </w:rPr>
              <w:t>(</w:t>
            </w:r>
            <w:r w:rsidR="008D559E">
              <w:rPr>
                <w:szCs w:val="24"/>
              </w:rPr>
              <w:t>X</w:t>
            </w:r>
            <w:r w:rsidRPr="00792996">
              <w:rPr>
                <w:szCs w:val="24"/>
              </w:rPr>
              <w:t>) Evidente</w:t>
            </w:r>
          </w:p>
        </w:tc>
        <w:tc>
          <w:tcPr>
            <w:tcW w:w="3177" w:type="dxa"/>
            <w:shd w:val="clear" w:color="auto" w:fill="auto"/>
          </w:tcPr>
          <w:p w14:paraId="40CA08A3" w14:textId="77777777" w:rsidR="00D27D6F" w:rsidRPr="00792996" w:rsidRDefault="00D27D6F" w:rsidP="00D27D6F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Cs w:val="24"/>
                <w:lang w:eastAsia="pt-BR"/>
              </w:rPr>
            </w:pPr>
            <w:r w:rsidRPr="00792996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</w:p>
          <w:p w14:paraId="21BA39FF" w14:textId="77777777" w:rsidR="00D27D6F" w:rsidRPr="00792996" w:rsidRDefault="00D27D6F" w:rsidP="00D27D6F">
            <w:pPr>
              <w:pStyle w:val="0-BancaComponentes"/>
              <w:jc w:val="both"/>
              <w:rPr>
                <w:rFonts w:cs="Arial"/>
                <w:szCs w:val="24"/>
              </w:rPr>
            </w:pPr>
            <w:r w:rsidRPr="00792996">
              <w:rPr>
                <w:rFonts w:cs="Arial"/>
                <w:szCs w:val="24"/>
              </w:rPr>
              <w:t>(X) Altíssima</w:t>
            </w:r>
          </w:p>
          <w:p w14:paraId="004FAAE1" w14:textId="77777777" w:rsidR="00D27D6F" w:rsidRPr="00792996" w:rsidRDefault="6B94D0D3" w:rsidP="5B53540A">
            <w:pPr>
              <w:pStyle w:val="0-BancaComponentes"/>
              <w:jc w:val="both"/>
              <w:rPr>
                <w:rFonts w:cs="Arial"/>
              </w:rPr>
            </w:pPr>
            <w:bookmarkStart w:id="23" w:name="_Int_SmdIcwbY"/>
            <w:r w:rsidRPr="5B53540A">
              <w:rPr>
                <w:rFonts w:cs="Arial"/>
              </w:rPr>
              <w:t>(  )</w:t>
            </w:r>
            <w:bookmarkEnd w:id="23"/>
            <w:r w:rsidRPr="5B53540A">
              <w:rPr>
                <w:rFonts w:cs="Arial"/>
              </w:rPr>
              <w:t xml:space="preserve"> Alta</w:t>
            </w:r>
          </w:p>
          <w:p w14:paraId="0B5B38E8" w14:textId="77777777" w:rsidR="00D27D6F" w:rsidRPr="00792996" w:rsidRDefault="6B94D0D3" w:rsidP="5B53540A">
            <w:pPr>
              <w:pStyle w:val="0-BancaComponentes"/>
              <w:jc w:val="both"/>
              <w:rPr>
                <w:rFonts w:cs="Arial"/>
              </w:rPr>
            </w:pPr>
            <w:bookmarkStart w:id="24" w:name="_Int_1qfBh76Z"/>
            <w:r w:rsidRPr="5B53540A">
              <w:rPr>
                <w:rFonts w:cs="Arial"/>
              </w:rPr>
              <w:t>(  )</w:t>
            </w:r>
            <w:bookmarkEnd w:id="24"/>
            <w:r w:rsidRPr="5B53540A">
              <w:rPr>
                <w:rFonts w:cs="Arial"/>
              </w:rPr>
              <w:t xml:space="preserve"> Média</w:t>
            </w:r>
          </w:p>
          <w:p w14:paraId="3D9989B8" w14:textId="45A2D47B" w:rsidR="00D27D6F" w:rsidRPr="00792996" w:rsidRDefault="6B94D0D3" w:rsidP="5B53540A">
            <w:pPr>
              <w:suppressAutoHyphens w:val="0"/>
              <w:spacing w:line="240" w:lineRule="auto"/>
              <w:ind w:firstLine="0"/>
              <w:rPr>
                <w:rFonts w:cs="Arial"/>
                <w:b/>
                <w:bCs/>
                <w:color w:val="000000"/>
                <w:lang w:eastAsia="pt-BR"/>
              </w:rPr>
            </w:pPr>
            <w:bookmarkStart w:id="25" w:name="_Int_yl5fOJ2H"/>
            <w:r w:rsidRPr="5B53540A">
              <w:rPr>
                <w:rFonts w:cs="Arial"/>
              </w:rPr>
              <w:t>(  )</w:t>
            </w:r>
            <w:bookmarkEnd w:id="25"/>
            <w:r w:rsidRPr="5B53540A">
              <w:rPr>
                <w:rFonts w:cs="Arial"/>
              </w:rPr>
              <w:t xml:space="preserve"> Baixa</w:t>
            </w:r>
          </w:p>
        </w:tc>
      </w:tr>
      <w:tr w:rsidR="00D27D6F" w14:paraId="3CA568C0" w14:textId="77777777" w:rsidTr="5B53540A">
        <w:trPr>
          <w:trHeight w:val="451"/>
          <w:jc w:val="center"/>
        </w:trPr>
        <w:tc>
          <w:tcPr>
            <w:tcW w:w="9529" w:type="dxa"/>
            <w:gridSpan w:val="3"/>
            <w:shd w:val="clear" w:color="auto" w:fill="auto"/>
          </w:tcPr>
          <w:p w14:paraId="02DEE936" w14:textId="44F8263B" w:rsidR="00D27D6F" w:rsidRPr="00792996" w:rsidRDefault="00D27D6F" w:rsidP="00D27D6F">
            <w:pPr>
              <w:suppressAutoHyphens w:val="0"/>
              <w:spacing w:line="240" w:lineRule="auto"/>
              <w:ind w:firstLine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92996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92996">
              <w:rPr>
                <w:rFonts w:cs="Arial"/>
                <w:color w:val="00000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</w:t>
            </w:r>
            <w:r w:rsidRPr="007D40CF">
              <w:rPr>
                <w:rFonts w:cs="Arial"/>
                <w:color w:val="000000"/>
                <w:szCs w:val="24"/>
                <w:lang w:eastAsia="pt-BR"/>
              </w:rPr>
              <w:t>Oferecer aos usuários a capacidade de rastrear suas entregas em tempo real para obter informações atualizadas sobre o status da entrega.</w:t>
            </w:r>
          </w:p>
        </w:tc>
      </w:tr>
    </w:tbl>
    <w:p w14:paraId="7517577A" w14:textId="097CDBFC" w:rsidR="008D559E" w:rsidRDefault="008D559E" w:rsidP="5B53540A">
      <w:pPr>
        <w:ind w:firstLine="0"/>
      </w:pPr>
    </w:p>
    <w:tbl>
      <w:tblPr>
        <w:tblW w:w="95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6"/>
        <w:gridCol w:w="3176"/>
        <w:gridCol w:w="3177"/>
      </w:tblGrid>
      <w:tr w:rsidR="00BC2C23" w14:paraId="7987043E" w14:textId="77777777" w:rsidTr="5B53540A">
        <w:trPr>
          <w:trHeight w:val="451"/>
          <w:jc w:val="center"/>
        </w:trPr>
        <w:tc>
          <w:tcPr>
            <w:tcW w:w="3176" w:type="dxa"/>
            <w:shd w:val="clear" w:color="auto" w:fill="auto"/>
          </w:tcPr>
          <w:p w14:paraId="2198E84E" w14:textId="31ED3BAE" w:rsidR="00BC2C23" w:rsidRPr="00792996" w:rsidRDefault="00BC2C23" w:rsidP="00C55B57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92996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RF00</w:t>
            </w: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7</w:t>
            </w:r>
            <w:r w:rsidRPr="00792996">
              <w:rPr>
                <w:rFonts w:cs="Arial"/>
                <w:color w:val="000000"/>
                <w:szCs w:val="24"/>
                <w:lang w:eastAsia="pt-BR"/>
              </w:rPr>
              <w:t>-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</w:t>
            </w:r>
            <w:r w:rsidR="00D043B5">
              <w:rPr>
                <w:rFonts w:cs="Arial"/>
                <w:color w:val="000000"/>
                <w:szCs w:val="24"/>
                <w:lang w:eastAsia="pt-BR"/>
              </w:rPr>
              <w:t>Calcular os custos da entrega</w:t>
            </w:r>
            <w:r w:rsidR="004A3551">
              <w:rPr>
                <w:rFonts w:cs="Arial"/>
                <w:color w:val="000000"/>
                <w:szCs w:val="24"/>
                <w:lang w:eastAsia="pt-BR"/>
              </w:rPr>
              <w:t>.</w:t>
            </w:r>
          </w:p>
        </w:tc>
        <w:tc>
          <w:tcPr>
            <w:tcW w:w="3176" w:type="dxa"/>
            <w:shd w:val="clear" w:color="auto" w:fill="auto"/>
          </w:tcPr>
          <w:p w14:paraId="45C2F69C" w14:textId="77777777" w:rsidR="00BC2C23" w:rsidRPr="00792996" w:rsidRDefault="00BC2C23" w:rsidP="00BC2C23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792996">
              <w:rPr>
                <w:rFonts w:cs="Arial"/>
                <w:bCs/>
                <w:color w:val="000000"/>
                <w:szCs w:val="24"/>
                <w:lang w:eastAsia="pt-BR"/>
              </w:rPr>
              <w:t>Categoria:</w:t>
            </w:r>
          </w:p>
          <w:p w14:paraId="637B91FE" w14:textId="3191A8FC" w:rsidR="00BC2C23" w:rsidRPr="00792996" w:rsidRDefault="4E7757AA" w:rsidP="00BC2C23">
            <w:pPr>
              <w:pStyle w:val="0-BancaComponentes"/>
              <w:jc w:val="both"/>
            </w:pPr>
            <w:bookmarkStart w:id="26" w:name="_Int_FzTsbBFP"/>
            <w:r>
              <w:t>(</w:t>
            </w:r>
            <w:r w:rsidR="008D559E">
              <w:t xml:space="preserve">  </w:t>
            </w:r>
            <w:r>
              <w:t>)</w:t>
            </w:r>
            <w:bookmarkEnd w:id="26"/>
            <w:r>
              <w:t xml:space="preserve"> Oculto</w:t>
            </w:r>
          </w:p>
          <w:p w14:paraId="0214AA3E" w14:textId="1DFED13F" w:rsidR="00BC2C23" w:rsidRPr="00792996" w:rsidRDefault="00BC2C23" w:rsidP="00BC2C23">
            <w:pPr>
              <w:suppressAutoHyphens w:val="0"/>
              <w:spacing w:line="240" w:lineRule="auto"/>
              <w:ind w:firstLine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92996">
              <w:rPr>
                <w:szCs w:val="24"/>
              </w:rPr>
              <w:t>(</w:t>
            </w:r>
            <w:r w:rsidR="008D559E">
              <w:rPr>
                <w:szCs w:val="24"/>
              </w:rPr>
              <w:t>X</w:t>
            </w:r>
            <w:r w:rsidRPr="00792996">
              <w:rPr>
                <w:szCs w:val="24"/>
              </w:rPr>
              <w:t>) Evidente</w:t>
            </w:r>
          </w:p>
        </w:tc>
        <w:tc>
          <w:tcPr>
            <w:tcW w:w="3177" w:type="dxa"/>
            <w:shd w:val="clear" w:color="auto" w:fill="auto"/>
          </w:tcPr>
          <w:p w14:paraId="1047063F" w14:textId="77777777" w:rsidR="00BC2C23" w:rsidRPr="00792996" w:rsidRDefault="00BC2C23" w:rsidP="00BC2C23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Cs w:val="24"/>
                <w:lang w:eastAsia="pt-BR"/>
              </w:rPr>
            </w:pPr>
            <w:r w:rsidRPr="00792996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</w:p>
          <w:p w14:paraId="0FC74C85" w14:textId="77777777" w:rsidR="00BC2C23" w:rsidRPr="00792996" w:rsidRDefault="00BC2C23" w:rsidP="00BC2C23">
            <w:pPr>
              <w:pStyle w:val="0-BancaComponentes"/>
              <w:jc w:val="both"/>
              <w:rPr>
                <w:rFonts w:cs="Arial"/>
                <w:szCs w:val="24"/>
              </w:rPr>
            </w:pPr>
            <w:r w:rsidRPr="00792996">
              <w:rPr>
                <w:rFonts w:cs="Arial"/>
                <w:szCs w:val="24"/>
              </w:rPr>
              <w:t>(X) Altíssima</w:t>
            </w:r>
          </w:p>
          <w:p w14:paraId="6BCF558B" w14:textId="77777777" w:rsidR="00BC2C23" w:rsidRPr="00792996" w:rsidRDefault="4E7757AA" w:rsidP="5B53540A">
            <w:pPr>
              <w:pStyle w:val="0-BancaComponentes"/>
              <w:jc w:val="both"/>
              <w:rPr>
                <w:rFonts w:cs="Arial"/>
              </w:rPr>
            </w:pPr>
            <w:bookmarkStart w:id="27" w:name="_Int_GUVdEe6C"/>
            <w:r w:rsidRPr="5B53540A">
              <w:rPr>
                <w:rFonts w:cs="Arial"/>
              </w:rPr>
              <w:t>(  )</w:t>
            </w:r>
            <w:bookmarkEnd w:id="27"/>
            <w:r w:rsidRPr="5B53540A">
              <w:rPr>
                <w:rFonts w:cs="Arial"/>
              </w:rPr>
              <w:t xml:space="preserve"> Alta</w:t>
            </w:r>
          </w:p>
          <w:p w14:paraId="0C119D6D" w14:textId="77777777" w:rsidR="00BC2C23" w:rsidRPr="00792996" w:rsidRDefault="4E7757AA" w:rsidP="5B53540A">
            <w:pPr>
              <w:pStyle w:val="0-BancaComponentes"/>
              <w:jc w:val="both"/>
              <w:rPr>
                <w:rFonts w:cs="Arial"/>
              </w:rPr>
            </w:pPr>
            <w:bookmarkStart w:id="28" w:name="_Int_X5gSO7tC"/>
            <w:r w:rsidRPr="5B53540A">
              <w:rPr>
                <w:rFonts w:cs="Arial"/>
              </w:rPr>
              <w:lastRenderedPageBreak/>
              <w:t>(  )</w:t>
            </w:r>
            <w:bookmarkEnd w:id="28"/>
            <w:r w:rsidRPr="5B53540A">
              <w:rPr>
                <w:rFonts w:cs="Arial"/>
              </w:rPr>
              <w:t xml:space="preserve"> Média</w:t>
            </w:r>
          </w:p>
          <w:p w14:paraId="6A527CB4" w14:textId="1AD10FAE" w:rsidR="00BC2C23" w:rsidRPr="00792996" w:rsidRDefault="4E7757AA" w:rsidP="5B53540A">
            <w:pPr>
              <w:suppressAutoHyphens w:val="0"/>
              <w:spacing w:line="240" w:lineRule="auto"/>
              <w:ind w:firstLine="0"/>
              <w:rPr>
                <w:rFonts w:cs="Arial"/>
                <w:b/>
                <w:bCs/>
                <w:color w:val="000000"/>
                <w:lang w:eastAsia="pt-BR"/>
              </w:rPr>
            </w:pPr>
            <w:bookmarkStart w:id="29" w:name="_Int_P5XKjcDm"/>
            <w:r w:rsidRPr="5B53540A">
              <w:rPr>
                <w:rFonts w:cs="Arial"/>
              </w:rPr>
              <w:t>(  )</w:t>
            </w:r>
            <w:bookmarkEnd w:id="29"/>
            <w:r w:rsidRPr="5B53540A">
              <w:rPr>
                <w:rFonts w:cs="Arial"/>
              </w:rPr>
              <w:t xml:space="preserve"> Baixa</w:t>
            </w:r>
          </w:p>
        </w:tc>
      </w:tr>
      <w:tr w:rsidR="00BC2C23" w14:paraId="18E1CCCC" w14:textId="77777777" w:rsidTr="5B53540A">
        <w:trPr>
          <w:trHeight w:val="451"/>
          <w:jc w:val="center"/>
        </w:trPr>
        <w:tc>
          <w:tcPr>
            <w:tcW w:w="9529" w:type="dxa"/>
            <w:gridSpan w:val="3"/>
            <w:shd w:val="clear" w:color="auto" w:fill="auto"/>
          </w:tcPr>
          <w:p w14:paraId="735EDA18" w14:textId="10344266" w:rsidR="00BC2C23" w:rsidRPr="00792996" w:rsidRDefault="00BC2C23" w:rsidP="00BC2C23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Cs w:val="24"/>
                <w:lang w:eastAsia="pt-BR"/>
              </w:rPr>
            </w:pPr>
            <w:r w:rsidRPr="00792996">
              <w:rPr>
                <w:rFonts w:cs="Arial"/>
                <w:b/>
                <w:bCs/>
                <w:color w:val="000000"/>
                <w:szCs w:val="24"/>
                <w:lang w:eastAsia="pt-BR"/>
              </w:rPr>
              <w:lastRenderedPageBreak/>
              <w:t>Descrição</w:t>
            </w:r>
            <w:r w:rsidRPr="00792996">
              <w:rPr>
                <w:rFonts w:cs="Arial"/>
                <w:color w:val="00000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</w:t>
            </w:r>
            <w:r w:rsidR="00D043B5" w:rsidRPr="00D043B5">
              <w:rPr>
                <w:rFonts w:cs="Arial"/>
                <w:color w:val="000000"/>
                <w:szCs w:val="24"/>
                <w:lang w:eastAsia="pt-BR"/>
              </w:rPr>
              <w:t xml:space="preserve">Integrar um mecanismo para calcular os custos de entrega com base na localização </w:t>
            </w:r>
            <w:r w:rsidR="00D043B5">
              <w:rPr>
                <w:rFonts w:cs="Arial"/>
                <w:color w:val="000000"/>
                <w:szCs w:val="24"/>
                <w:lang w:eastAsia="pt-BR"/>
              </w:rPr>
              <w:t>do usuário</w:t>
            </w:r>
            <w:r w:rsidR="00D043B5" w:rsidRPr="00D043B5">
              <w:rPr>
                <w:rFonts w:cs="Arial"/>
                <w:color w:val="000000"/>
                <w:szCs w:val="24"/>
                <w:lang w:eastAsia="pt-BR"/>
              </w:rPr>
              <w:t>.</w:t>
            </w:r>
          </w:p>
        </w:tc>
      </w:tr>
    </w:tbl>
    <w:p w14:paraId="0A9C1720" w14:textId="77777777" w:rsidR="00FB535C" w:rsidRDefault="00FB535C" w:rsidP="00051B61">
      <w:pPr>
        <w:ind w:firstLine="0"/>
        <w:rPr>
          <w:szCs w:val="24"/>
        </w:rPr>
      </w:pPr>
    </w:p>
    <w:p w14:paraId="5A5B862E" w14:textId="1F4E8330" w:rsidR="00B42452" w:rsidRDefault="00240EC0" w:rsidP="00051B61">
      <w:pPr>
        <w:ind w:firstLine="0"/>
        <w:rPr>
          <w:szCs w:val="24"/>
        </w:rPr>
      </w:pPr>
      <w:r>
        <w:rPr>
          <w:szCs w:val="24"/>
        </w:rPr>
        <w:t>2</w:t>
      </w:r>
      <w:r w:rsidR="003447F4" w:rsidRPr="003447F4">
        <w:rPr>
          <w:szCs w:val="24"/>
        </w:rPr>
        <w:t>.</w:t>
      </w:r>
      <w:r w:rsidR="00421934">
        <w:rPr>
          <w:szCs w:val="24"/>
        </w:rPr>
        <w:t>4</w:t>
      </w:r>
      <w:r w:rsidR="003447F4">
        <w:rPr>
          <w:szCs w:val="24"/>
        </w:rPr>
        <w:t xml:space="preserve"> </w:t>
      </w:r>
      <w:r w:rsidR="003447F4" w:rsidRPr="003447F4">
        <w:rPr>
          <w:szCs w:val="24"/>
        </w:rPr>
        <w:t>Requisitos Não Funcionais</w:t>
      </w:r>
      <w:r w:rsidR="004660BB">
        <w:rPr>
          <w:szCs w:val="24"/>
        </w:rPr>
        <w:t xml:space="preserve"> </w:t>
      </w:r>
    </w:p>
    <w:p w14:paraId="2B8240C5" w14:textId="77777777" w:rsidR="00926B5D" w:rsidRDefault="00926B5D" w:rsidP="00051B61">
      <w:pPr>
        <w:ind w:firstLine="0"/>
        <w:rPr>
          <w:szCs w:val="24"/>
        </w:rPr>
      </w:pPr>
    </w:p>
    <w:p w14:paraId="1F716DA9" w14:textId="70552439" w:rsidR="00C259AD" w:rsidRPr="00051B61" w:rsidRDefault="00B42452" w:rsidP="00C1785F">
      <w:pPr>
        <w:ind w:firstLine="0"/>
        <w:jc w:val="center"/>
        <w:rPr>
          <w:szCs w:val="24"/>
        </w:rPr>
      </w:pPr>
      <w:r w:rsidRPr="00051B61">
        <w:rPr>
          <w:b/>
          <w:szCs w:val="24"/>
        </w:rPr>
        <w:t>Quadro 2</w:t>
      </w:r>
      <w:r w:rsidRPr="00051B61">
        <w:rPr>
          <w:szCs w:val="24"/>
        </w:rPr>
        <w:t xml:space="preserve"> – Requisitos Não Funcionais do sistema</w:t>
      </w:r>
    </w:p>
    <w:tbl>
      <w:tblPr>
        <w:tblW w:w="9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2656"/>
        <w:gridCol w:w="724"/>
        <w:gridCol w:w="2057"/>
        <w:gridCol w:w="2210"/>
      </w:tblGrid>
      <w:tr w:rsidR="00202AB6" w:rsidRPr="00051B61" w14:paraId="64947F36" w14:textId="77777777" w:rsidTr="5B53540A">
        <w:trPr>
          <w:trHeight w:val="1683"/>
          <w:jc w:val="center"/>
        </w:trPr>
        <w:tc>
          <w:tcPr>
            <w:tcW w:w="1758" w:type="dxa"/>
            <w:shd w:val="clear" w:color="auto" w:fill="auto"/>
          </w:tcPr>
          <w:p w14:paraId="61A1BCF9" w14:textId="364067E6" w:rsidR="00B42452" w:rsidRPr="00051B61" w:rsidRDefault="00B42452" w:rsidP="009558CE">
            <w:pPr>
              <w:spacing w:line="240" w:lineRule="auto"/>
              <w:ind w:firstLine="0"/>
              <w:rPr>
                <w:szCs w:val="24"/>
              </w:rPr>
            </w:pPr>
            <w:r w:rsidRPr="00051B61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RNF001</w:t>
            </w:r>
            <w:r w:rsidRPr="00051B61">
              <w:rPr>
                <w:rFonts w:cs="Arial"/>
                <w:color w:val="000000"/>
                <w:szCs w:val="24"/>
                <w:lang w:eastAsia="pt-BR"/>
              </w:rPr>
              <w:t>-</w:t>
            </w:r>
            <w:r w:rsidR="00C259AD">
              <w:rPr>
                <w:rFonts w:cs="Arial"/>
                <w:color w:val="000000"/>
                <w:szCs w:val="24"/>
                <w:lang w:eastAsia="pt-BR"/>
              </w:rPr>
              <w:t>Desempenho</w:t>
            </w:r>
          </w:p>
        </w:tc>
        <w:tc>
          <w:tcPr>
            <w:tcW w:w="2656" w:type="dxa"/>
            <w:shd w:val="clear" w:color="auto" w:fill="auto"/>
          </w:tcPr>
          <w:p w14:paraId="14DB8A61" w14:textId="5B559164" w:rsidR="00B42452" w:rsidRPr="00051B61" w:rsidRDefault="00C259AD" w:rsidP="00C55B57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C259AD">
              <w:rPr>
                <w:rFonts w:cs="Arial"/>
                <w:color w:val="000000"/>
                <w:szCs w:val="24"/>
                <w:lang w:eastAsia="pt-BR"/>
              </w:rPr>
              <w:t>O aplicativo deve ter um tempo de resposta rápido para garantir uma experiência ágil, mesmo em condições de carga elevada.</w:t>
            </w:r>
          </w:p>
        </w:tc>
        <w:tc>
          <w:tcPr>
            <w:tcW w:w="724" w:type="dxa"/>
            <w:shd w:val="clear" w:color="auto" w:fill="auto"/>
          </w:tcPr>
          <w:p w14:paraId="4558709F" w14:textId="77777777" w:rsidR="00B42452" w:rsidRPr="00051B61" w:rsidRDefault="00B42452" w:rsidP="009558CE">
            <w:pPr>
              <w:spacing w:line="240" w:lineRule="auto"/>
              <w:ind w:firstLine="0"/>
              <w:rPr>
                <w:szCs w:val="24"/>
              </w:rPr>
            </w:pPr>
            <w:r w:rsidRPr="00051B61">
              <w:rPr>
                <w:rFonts w:cs="Arial"/>
                <w:color w:val="000000"/>
                <w:szCs w:val="24"/>
                <w:lang w:eastAsia="pt-BR"/>
              </w:rPr>
              <w:t>Tipo</w:t>
            </w:r>
          </w:p>
        </w:tc>
        <w:tc>
          <w:tcPr>
            <w:tcW w:w="2057" w:type="dxa"/>
            <w:shd w:val="clear" w:color="auto" w:fill="auto"/>
          </w:tcPr>
          <w:p w14:paraId="6CE5653E" w14:textId="3E1D9FD0" w:rsidR="00B42452" w:rsidRPr="00051B61" w:rsidRDefault="00B42452" w:rsidP="5B53540A">
            <w:pPr>
              <w:suppressAutoHyphens w:val="0"/>
              <w:spacing w:line="240" w:lineRule="auto"/>
              <w:ind w:firstLine="0"/>
              <w:rPr>
                <w:rFonts w:cs="Arial"/>
                <w:lang w:eastAsia="pt-BR"/>
              </w:rPr>
            </w:pPr>
            <w:bookmarkStart w:id="30" w:name="_Int_YjpIMz3u"/>
            <w:r w:rsidRPr="5B53540A">
              <w:rPr>
                <w:rFonts w:cs="Arial"/>
                <w:color w:val="000000" w:themeColor="text1"/>
                <w:lang w:eastAsia="pt-BR"/>
              </w:rPr>
              <w:t>(</w:t>
            </w:r>
            <w:r w:rsidR="4FF13482" w:rsidRPr="5B53540A">
              <w:rPr>
                <w:rFonts w:cs="Arial"/>
                <w:color w:val="000000" w:themeColor="text1"/>
                <w:lang w:eastAsia="pt-BR"/>
              </w:rPr>
              <w:t xml:space="preserve"> </w:t>
            </w:r>
            <w:r w:rsidRPr="5B53540A">
              <w:rPr>
                <w:rFonts w:cs="Arial"/>
                <w:color w:val="000000" w:themeColor="text1"/>
                <w:lang w:eastAsia="pt-BR"/>
              </w:rPr>
              <w:t xml:space="preserve"> )</w:t>
            </w:r>
            <w:bookmarkEnd w:id="30"/>
            <w:r w:rsidRPr="5B53540A">
              <w:rPr>
                <w:rFonts w:cs="Arial"/>
                <w:color w:val="000000" w:themeColor="text1"/>
                <w:lang w:eastAsia="pt-BR"/>
              </w:rPr>
              <w:t xml:space="preserve"> Desejável</w:t>
            </w:r>
          </w:p>
          <w:p w14:paraId="3769E16D" w14:textId="77777777" w:rsidR="00B42452" w:rsidRPr="00051B61" w:rsidRDefault="00B42452" w:rsidP="009558CE">
            <w:pPr>
              <w:spacing w:line="240" w:lineRule="auto"/>
              <w:ind w:firstLine="0"/>
              <w:rPr>
                <w:szCs w:val="24"/>
              </w:rPr>
            </w:pPr>
            <w:r w:rsidRPr="00051B61">
              <w:rPr>
                <w:rFonts w:cs="Arial"/>
                <w:color w:val="000000"/>
                <w:szCs w:val="24"/>
                <w:lang w:eastAsia="pt-BR"/>
              </w:rPr>
              <w:t>(X) Obrigatório</w:t>
            </w:r>
          </w:p>
        </w:tc>
        <w:tc>
          <w:tcPr>
            <w:tcW w:w="2210" w:type="dxa"/>
            <w:shd w:val="clear" w:color="auto" w:fill="auto"/>
          </w:tcPr>
          <w:p w14:paraId="73F9EDA2" w14:textId="77777777" w:rsidR="00B42452" w:rsidRPr="00051B61" w:rsidRDefault="00B42452" w:rsidP="009558CE">
            <w:pPr>
              <w:suppressAutoHyphens w:val="0"/>
              <w:spacing w:line="240" w:lineRule="auto"/>
              <w:ind w:firstLine="0"/>
              <w:rPr>
                <w:rFonts w:cs="Arial"/>
                <w:szCs w:val="24"/>
                <w:lang w:eastAsia="pt-BR"/>
              </w:rPr>
            </w:pPr>
            <w:r w:rsidRPr="00051B61">
              <w:rPr>
                <w:rFonts w:cs="Arial"/>
                <w:color w:val="000000"/>
                <w:szCs w:val="24"/>
                <w:lang w:eastAsia="pt-BR"/>
              </w:rPr>
              <w:t>(X) Permanente</w:t>
            </w:r>
          </w:p>
          <w:p w14:paraId="561E544A" w14:textId="77777777" w:rsidR="00B42452" w:rsidRPr="00051B61" w:rsidRDefault="00B42452" w:rsidP="009558CE">
            <w:pPr>
              <w:spacing w:line="240" w:lineRule="auto"/>
              <w:ind w:firstLine="0"/>
            </w:pPr>
            <w:bookmarkStart w:id="31" w:name="_Int_tcPImCA3"/>
            <w:r w:rsidRPr="5B53540A">
              <w:rPr>
                <w:rFonts w:cs="Arial"/>
                <w:color w:val="000000" w:themeColor="text1"/>
                <w:lang w:eastAsia="pt-BR"/>
              </w:rPr>
              <w:t>(  )</w:t>
            </w:r>
            <w:bookmarkEnd w:id="31"/>
            <w:r w:rsidRPr="5B53540A">
              <w:rPr>
                <w:rFonts w:cs="Arial"/>
                <w:color w:val="000000" w:themeColor="text1"/>
                <w:lang w:eastAsia="pt-BR"/>
              </w:rPr>
              <w:t xml:space="preserve"> Transitório</w:t>
            </w:r>
          </w:p>
        </w:tc>
      </w:tr>
      <w:tr w:rsidR="00202AB6" w:rsidRPr="00051B61" w14:paraId="434F40BF" w14:textId="77777777" w:rsidTr="5B53540A">
        <w:trPr>
          <w:trHeight w:val="1692"/>
          <w:jc w:val="center"/>
        </w:trPr>
        <w:tc>
          <w:tcPr>
            <w:tcW w:w="1758" w:type="dxa"/>
            <w:shd w:val="clear" w:color="auto" w:fill="auto"/>
          </w:tcPr>
          <w:p w14:paraId="2FE11CC6" w14:textId="107685FB" w:rsidR="00B42452" w:rsidRPr="00051B61" w:rsidRDefault="00B42452" w:rsidP="009558CE">
            <w:pPr>
              <w:spacing w:line="240" w:lineRule="auto"/>
              <w:ind w:firstLine="0"/>
              <w:rPr>
                <w:szCs w:val="24"/>
              </w:rPr>
            </w:pPr>
            <w:r w:rsidRPr="00051B61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RNF002</w:t>
            </w:r>
            <w:r w:rsidRPr="00051B61">
              <w:rPr>
                <w:rFonts w:cs="Arial"/>
                <w:color w:val="000000"/>
                <w:szCs w:val="24"/>
                <w:lang w:eastAsia="pt-BR"/>
              </w:rPr>
              <w:t>-</w:t>
            </w:r>
            <w:r w:rsidR="00097D89">
              <w:rPr>
                <w:rFonts w:cs="Arial"/>
                <w:color w:val="000000"/>
                <w:szCs w:val="24"/>
                <w:lang w:eastAsia="pt-BR"/>
              </w:rPr>
              <w:t xml:space="preserve"> Segurança da informação</w:t>
            </w:r>
          </w:p>
        </w:tc>
        <w:tc>
          <w:tcPr>
            <w:tcW w:w="2656" w:type="dxa"/>
            <w:shd w:val="clear" w:color="auto" w:fill="auto"/>
          </w:tcPr>
          <w:p w14:paraId="6A19AFD1" w14:textId="15A3749B" w:rsidR="00B42452" w:rsidRPr="00051B61" w:rsidRDefault="00097D89" w:rsidP="00C55B57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097D89">
              <w:rPr>
                <w:rFonts w:cs="Arial"/>
                <w:color w:val="000000"/>
                <w:szCs w:val="24"/>
                <w:lang w:eastAsia="pt-BR"/>
              </w:rPr>
              <w:t>Garantir a segurança dos dados dos usuários, implementando práticas robustas de seguranç</w:t>
            </w:r>
            <w:r w:rsidR="001F2653">
              <w:rPr>
                <w:rFonts w:cs="Arial"/>
                <w:color w:val="000000"/>
                <w:szCs w:val="24"/>
                <w:lang w:eastAsia="pt-BR"/>
              </w:rPr>
              <w:t>a</w:t>
            </w:r>
            <w:r w:rsidRPr="00097D89">
              <w:rPr>
                <w:rFonts w:cs="Arial"/>
                <w:color w:val="000000"/>
                <w:szCs w:val="24"/>
                <w:lang w:eastAsia="pt-BR"/>
              </w:rPr>
              <w:t>.</w:t>
            </w:r>
          </w:p>
        </w:tc>
        <w:tc>
          <w:tcPr>
            <w:tcW w:w="724" w:type="dxa"/>
            <w:shd w:val="clear" w:color="auto" w:fill="auto"/>
          </w:tcPr>
          <w:p w14:paraId="767AE799" w14:textId="77777777" w:rsidR="00B42452" w:rsidRPr="00051B61" w:rsidRDefault="00B42452" w:rsidP="009558CE">
            <w:pPr>
              <w:spacing w:line="240" w:lineRule="auto"/>
              <w:ind w:firstLine="0"/>
              <w:rPr>
                <w:szCs w:val="24"/>
              </w:rPr>
            </w:pPr>
            <w:r w:rsidRPr="00051B61">
              <w:rPr>
                <w:rFonts w:cs="Arial"/>
                <w:color w:val="000000"/>
                <w:szCs w:val="24"/>
                <w:lang w:eastAsia="pt-BR"/>
              </w:rPr>
              <w:t>Tipo</w:t>
            </w:r>
          </w:p>
        </w:tc>
        <w:tc>
          <w:tcPr>
            <w:tcW w:w="2057" w:type="dxa"/>
            <w:shd w:val="clear" w:color="auto" w:fill="auto"/>
          </w:tcPr>
          <w:p w14:paraId="6413D064" w14:textId="77777777" w:rsidR="00B42452" w:rsidRPr="00051B61" w:rsidRDefault="00B42452" w:rsidP="5B53540A">
            <w:pPr>
              <w:suppressAutoHyphens w:val="0"/>
              <w:spacing w:line="240" w:lineRule="auto"/>
              <w:ind w:firstLine="0"/>
              <w:rPr>
                <w:rFonts w:cs="Arial"/>
                <w:lang w:eastAsia="pt-BR"/>
              </w:rPr>
            </w:pPr>
            <w:bookmarkStart w:id="32" w:name="_Int_oFondJSr"/>
            <w:r w:rsidRPr="5B53540A">
              <w:rPr>
                <w:rFonts w:cs="Arial"/>
                <w:color w:val="000000" w:themeColor="text1"/>
                <w:lang w:eastAsia="pt-BR"/>
              </w:rPr>
              <w:t>(  )</w:t>
            </w:r>
            <w:bookmarkEnd w:id="32"/>
            <w:r w:rsidRPr="5B53540A">
              <w:rPr>
                <w:rFonts w:cs="Arial"/>
                <w:color w:val="000000" w:themeColor="text1"/>
                <w:lang w:eastAsia="pt-BR"/>
              </w:rPr>
              <w:t xml:space="preserve"> Desejável</w:t>
            </w:r>
          </w:p>
          <w:p w14:paraId="672E7740" w14:textId="77777777" w:rsidR="00B42452" w:rsidRPr="00051B61" w:rsidRDefault="00B42452" w:rsidP="009558CE">
            <w:pPr>
              <w:spacing w:line="240" w:lineRule="auto"/>
              <w:ind w:firstLine="0"/>
              <w:rPr>
                <w:szCs w:val="24"/>
              </w:rPr>
            </w:pPr>
            <w:r w:rsidRPr="00051B61">
              <w:rPr>
                <w:rFonts w:cs="Arial"/>
                <w:color w:val="000000"/>
                <w:szCs w:val="24"/>
                <w:lang w:eastAsia="pt-BR"/>
              </w:rPr>
              <w:t>(X) Obrigatório</w:t>
            </w:r>
          </w:p>
        </w:tc>
        <w:tc>
          <w:tcPr>
            <w:tcW w:w="2210" w:type="dxa"/>
            <w:shd w:val="clear" w:color="auto" w:fill="auto"/>
          </w:tcPr>
          <w:p w14:paraId="7CA1B3CE" w14:textId="77777777" w:rsidR="00B42452" w:rsidRPr="00051B61" w:rsidRDefault="00B42452" w:rsidP="009558CE">
            <w:pPr>
              <w:suppressAutoHyphens w:val="0"/>
              <w:spacing w:line="240" w:lineRule="auto"/>
              <w:ind w:firstLine="0"/>
              <w:rPr>
                <w:rFonts w:cs="Arial"/>
                <w:szCs w:val="24"/>
                <w:lang w:eastAsia="pt-BR"/>
              </w:rPr>
            </w:pPr>
            <w:r w:rsidRPr="00051B61">
              <w:rPr>
                <w:rFonts w:cs="Arial"/>
                <w:color w:val="000000"/>
                <w:szCs w:val="24"/>
                <w:lang w:eastAsia="pt-BR"/>
              </w:rPr>
              <w:t>(X) Permanente</w:t>
            </w:r>
          </w:p>
          <w:p w14:paraId="627BD2B4" w14:textId="77777777" w:rsidR="00B42452" w:rsidRPr="00051B61" w:rsidRDefault="00B42452" w:rsidP="009558CE">
            <w:pPr>
              <w:spacing w:line="240" w:lineRule="auto"/>
              <w:ind w:firstLine="0"/>
            </w:pPr>
            <w:bookmarkStart w:id="33" w:name="_Int_mDPgYH7p"/>
            <w:r w:rsidRPr="5B53540A">
              <w:rPr>
                <w:rFonts w:cs="Arial"/>
                <w:color w:val="000000" w:themeColor="text1"/>
                <w:lang w:eastAsia="pt-BR"/>
              </w:rPr>
              <w:t>(  )</w:t>
            </w:r>
            <w:bookmarkEnd w:id="33"/>
            <w:r w:rsidRPr="5B53540A">
              <w:rPr>
                <w:rFonts w:cs="Arial"/>
                <w:color w:val="000000" w:themeColor="text1"/>
                <w:lang w:eastAsia="pt-BR"/>
              </w:rPr>
              <w:t xml:space="preserve"> Transitório</w:t>
            </w:r>
          </w:p>
        </w:tc>
      </w:tr>
      <w:tr w:rsidR="00425634" w:rsidRPr="00051B61" w14:paraId="2B6918CA" w14:textId="77777777" w:rsidTr="5B53540A">
        <w:trPr>
          <w:trHeight w:val="1692"/>
          <w:jc w:val="center"/>
        </w:trPr>
        <w:tc>
          <w:tcPr>
            <w:tcW w:w="1758" w:type="dxa"/>
            <w:shd w:val="clear" w:color="auto" w:fill="auto"/>
          </w:tcPr>
          <w:p w14:paraId="37495ADE" w14:textId="4678D32D" w:rsidR="00425634" w:rsidRPr="00051B61" w:rsidRDefault="00425634" w:rsidP="00425634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051B61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RNF00</w:t>
            </w: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3</w:t>
            </w:r>
            <w:r w:rsidRPr="00051B61">
              <w:rPr>
                <w:rFonts w:cs="Arial"/>
                <w:color w:val="000000"/>
                <w:szCs w:val="24"/>
                <w:lang w:eastAsia="pt-BR"/>
              </w:rPr>
              <w:t>-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</w:t>
            </w:r>
            <w:r w:rsidR="001459DC">
              <w:rPr>
                <w:rFonts w:cs="Arial"/>
                <w:color w:val="000000"/>
                <w:szCs w:val="24"/>
                <w:lang w:eastAsia="pt-BR"/>
              </w:rPr>
              <w:t>Compatibilidade</w:t>
            </w:r>
          </w:p>
        </w:tc>
        <w:tc>
          <w:tcPr>
            <w:tcW w:w="2656" w:type="dxa"/>
            <w:shd w:val="clear" w:color="auto" w:fill="auto"/>
          </w:tcPr>
          <w:p w14:paraId="142FCE78" w14:textId="69638F36" w:rsidR="00425634" w:rsidRPr="00097D89" w:rsidRDefault="001459DC" w:rsidP="00C55B57">
            <w:pPr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1459DC">
              <w:rPr>
                <w:rFonts w:cs="Arial"/>
                <w:color w:val="000000"/>
                <w:szCs w:val="24"/>
                <w:lang w:eastAsia="pt-BR"/>
              </w:rPr>
              <w:t>Garantir que o aplicativo seja compatível com uma variedade de dispositivos móveis (iOS, Android) e navegadores web para atender a diversos usuários.</w:t>
            </w:r>
          </w:p>
        </w:tc>
        <w:tc>
          <w:tcPr>
            <w:tcW w:w="724" w:type="dxa"/>
            <w:shd w:val="clear" w:color="auto" w:fill="auto"/>
          </w:tcPr>
          <w:p w14:paraId="09108094" w14:textId="13AC926F" w:rsidR="00425634" w:rsidRPr="00051B61" w:rsidRDefault="00425634" w:rsidP="00425634">
            <w:pPr>
              <w:spacing w:line="240" w:lineRule="auto"/>
              <w:ind w:firstLine="0"/>
              <w:rPr>
                <w:rFonts w:cs="Arial"/>
                <w:color w:val="000000"/>
                <w:szCs w:val="24"/>
                <w:lang w:eastAsia="pt-BR"/>
              </w:rPr>
            </w:pPr>
            <w:r w:rsidRPr="00051B61">
              <w:rPr>
                <w:rFonts w:cs="Arial"/>
                <w:color w:val="000000"/>
                <w:szCs w:val="24"/>
                <w:lang w:eastAsia="pt-BR"/>
              </w:rPr>
              <w:t>Tipo</w:t>
            </w:r>
          </w:p>
        </w:tc>
        <w:tc>
          <w:tcPr>
            <w:tcW w:w="2057" w:type="dxa"/>
            <w:shd w:val="clear" w:color="auto" w:fill="auto"/>
          </w:tcPr>
          <w:p w14:paraId="41A9A17B" w14:textId="77777777" w:rsidR="00425634" w:rsidRPr="00051B61" w:rsidRDefault="3F564ADD" w:rsidP="5B53540A">
            <w:pPr>
              <w:suppressAutoHyphens w:val="0"/>
              <w:spacing w:line="240" w:lineRule="auto"/>
              <w:ind w:firstLine="0"/>
              <w:rPr>
                <w:rFonts w:cs="Arial"/>
                <w:lang w:eastAsia="pt-BR"/>
              </w:rPr>
            </w:pPr>
            <w:bookmarkStart w:id="34" w:name="_Int_xgbHFZX1"/>
            <w:r w:rsidRPr="5B53540A">
              <w:rPr>
                <w:rFonts w:cs="Arial"/>
                <w:color w:val="000000" w:themeColor="text1"/>
                <w:lang w:eastAsia="pt-BR"/>
              </w:rPr>
              <w:t>(  )</w:t>
            </w:r>
            <w:bookmarkEnd w:id="34"/>
            <w:r w:rsidRPr="5B53540A">
              <w:rPr>
                <w:rFonts w:cs="Arial"/>
                <w:color w:val="000000" w:themeColor="text1"/>
                <w:lang w:eastAsia="pt-BR"/>
              </w:rPr>
              <w:t xml:space="preserve"> Desejável</w:t>
            </w:r>
          </w:p>
          <w:p w14:paraId="59215CF8" w14:textId="23A4B9B0" w:rsidR="00425634" w:rsidRPr="00051B61" w:rsidRDefault="00425634" w:rsidP="00425634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Cs w:val="24"/>
                <w:lang w:eastAsia="pt-BR"/>
              </w:rPr>
            </w:pPr>
            <w:r w:rsidRPr="00051B61">
              <w:rPr>
                <w:rFonts w:cs="Arial"/>
                <w:color w:val="000000"/>
                <w:szCs w:val="24"/>
                <w:lang w:eastAsia="pt-BR"/>
              </w:rPr>
              <w:t>(X) Obrigatório</w:t>
            </w:r>
          </w:p>
        </w:tc>
        <w:tc>
          <w:tcPr>
            <w:tcW w:w="2210" w:type="dxa"/>
            <w:shd w:val="clear" w:color="auto" w:fill="auto"/>
          </w:tcPr>
          <w:p w14:paraId="3A86DF93" w14:textId="77777777" w:rsidR="00425634" w:rsidRPr="00051B61" w:rsidRDefault="00425634" w:rsidP="00425634">
            <w:pPr>
              <w:suppressAutoHyphens w:val="0"/>
              <w:spacing w:line="240" w:lineRule="auto"/>
              <w:ind w:firstLine="0"/>
              <w:rPr>
                <w:rFonts w:cs="Arial"/>
                <w:szCs w:val="24"/>
                <w:lang w:eastAsia="pt-BR"/>
              </w:rPr>
            </w:pPr>
            <w:r w:rsidRPr="00051B61">
              <w:rPr>
                <w:rFonts w:cs="Arial"/>
                <w:color w:val="000000"/>
                <w:szCs w:val="24"/>
                <w:lang w:eastAsia="pt-BR"/>
              </w:rPr>
              <w:t>(X) Permanente</w:t>
            </w:r>
          </w:p>
          <w:p w14:paraId="6FF88090" w14:textId="633BD1A8" w:rsidR="00425634" w:rsidRPr="00051B61" w:rsidRDefault="3F564ADD" w:rsidP="5B5354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lang w:eastAsia="pt-BR"/>
              </w:rPr>
            </w:pPr>
            <w:bookmarkStart w:id="35" w:name="_Int_7AnNKw58"/>
            <w:r w:rsidRPr="5B53540A">
              <w:rPr>
                <w:rFonts w:cs="Arial"/>
                <w:color w:val="000000" w:themeColor="text1"/>
                <w:lang w:eastAsia="pt-BR"/>
              </w:rPr>
              <w:t>(  )</w:t>
            </w:r>
            <w:bookmarkEnd w:id="35"/>
            <w:r w:rsidRPr="5B53540A">
              <w:rPr>
                <w:rFonts w:cs="Arial"/>
                <w:color w:val="000000" w:themeColor="text1"/>
                <w:lang w:eastAsia="pt-BR"/>
              </w:rPr>
              <w:t xml:space="preserve"> Transitório</w:t>
            </w:r>
          </w:p>
        </w:tc>
      </w:tr>
      <w:tr w:rsidR="00B5518F" w:rsidRPr="00051B61" w14:paraId="572FFA06" w14:textId="77777777" w:rsidTr="5B53540A">
        <w:trPr>
          <w:trHeight w:val="1692"/>
          <w:jc w:val="center"/>
        </w:trPr>
        <w:tc>
          <w:tcPr>
            <w:tcW w:w="1758" w:type="dxa"/>
            <w:shd w:val="clear" w:color="auto" w:fill="auto"/>
          </w:tcPr>
          <w:p w14:paraId="561B6EAD" w14:textId="04F0B36B" w:rsidR="00B5518F" w:rsidRPr="00051B61" w:rsidRDefault="00B5518F" w:rsidP="00B5518F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051B61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RNF00</w:t>
            </w: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4</w:t>
            </w:r>
            <w:r w:rsidRPr="00051B61">
              <w:rPr>
                <w:rFonts w:cs="Arial"/>
                <w:color w:val="000000"/>
                <w:szCs w:val="24"/>
                <w:lang w:eastAsia="pt-BR"/>
              </w:rPr>
              <w:t>-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Usabilidade</w:t>
            </w:r>
          </w:p>
        </w:tc>
        <w:tc>
          <w:tcPr>
            <w:tcW w:w="2656" w:type="dxa"/>
            <w:shd w:val="clear" w:color="auto" w:fill="auto"/>
          </w:tcPr>
          <w:p w14:paraId="7571C454" w14:textId="5C1E21E8" w:rsidR="00B5518F" w:rsidRPr="001459DC" w:rsidRDefault="00305094" w:rsidP="00C55B57">
            <w:pPr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305094">
              <w:rPr>
                <w:rFonts w:cs="Arial"/>
                <w:color w:val="000000"/>
                <w:szCs w:val="24"/>
                <w:lang w:eastAsia="pt-BR"/>
              </w:rPr>
              <w:t>Desenvolver uma interface de usuário intuitiva e fácil de usar, considerando a diversidade de usuários e níveis de experiência.</w:t>
            </w:r>
          </w:p>
        </w:tc>
        <w:tc>
          <w:tcPr>
            <w:tcW w:w="724" w:type="dxa"/>
            <w:shd w:val="clear" w:color="auto" w:fill="auto"/>
          </w:tcPr>
          <w:p w14:paraId="2885B06B" w14:textId="26D4AC00" w:rsidR="00B5518F" w:rsidRPr="00051B61" w:rsidRDefault="00B5518F" w:rsidP="00B5518F">
            <w:pPr>
              <w:spacing w:line="240" w:lineRule="auto"/>
              <w:ind w:firstLine="0"/>
              <w:rPr>
                <w:rFonts w:cs="Arial"/>
                <w:color w:val="000000"/>
                <w:szCs w:val="24"/>
                <w:lang w:eastAsia="pt-BR"/>
              </w:rPr>
            </w:pPr>
            <w:r w:rsidRPr="00051B61">
              <w:rPr>
                <w:rFonts w:cs="Arial"/>
                <w:color w:val="000000"/>
                <w:szCs w:val="24"/>
                <w:lang w:eastAsia="pt-BR"/>
              </w:rPr>
              <w:t>Tipo</w:t>
            </w:r>
          </w:p>
        </w:tc>
        <w:tc>
          <w:tcPr>
            <w:tcW w:w="2057" w:type="dxa"/>
            <w:shd w:val="clear" w:color="auto" w:fill="auto"/>
          </w:tcPr>
          <w:p w14:paraId="47D74189" w14:textId="77777777" w:rsidR="00B5518F" w:rsidRPr="00051B61" w:rsidRDefault="74BCAA4E" w:rsidP="5B53540A">
            <w:pPr>
              <w:suppressAutoHyphens w:val="0"/>
              <w:spacing w:line="240" w:lineRule="auto"/>
              <w:ind w:firstLine="0"/>
              <w:rPr>
                <w:rFonts w:cs="Arial"/>
                <w:lang w:eastAsia="pt-BR"/>
              </w:rPr>
            </w:pPr>
            <w:bookmarkStart w:id="36" w:name="_Int_5xQVEKeX"/>
            <w:r w:rsidRPr="5B53540A">
              <w:rPr>
                <w:rFonts w:cs="Arial"/>
                <w:color w:val="000000" w:themeColor="text1"/>
                <w:lang w:eastAsia="pt-BR"/>
              </w:rPr>
              <w:t>(  )</w:t>
            </w:r>
            <w:bookmarkEnd w:id="36"/>
            <w:r w:rsidRPr="5B53540A">
              <w:rPr>
                <w:rFonts w:cs="Arial"/>
                <w:color w:val="000000" w:themeColor="text1"/>
                <w:lang w:eastAsia="pt-BR"/>
              </w:rPr>
              <w:t xml:space="preserve"> Desejável</w:t>
            </w:r>
          </w:p>
          <w:p w14:paraId="2BCDD3E9" w14:textId="27F9EDD4" w:rsidR="00B5518F" w:rsidRPr="00051B61" w:rsidRDefault="00B5518F" w:rsidP="00B5518F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Cs w:val="24"/>
                <w:lang w:eastAsia="pt-BR"/>
              </w:rPr>
            </w:pPr>
            <w:r w:rsidRPr="00051B61">
              <w:rPr>
                <w:rFonts w:cs="Arial"/>
                <w:color w:val="000000"/>
                <w:szCs w:val="24"/>
                <w:lang w:eastAsia="pt-BR"/>
              </w:rPr>
              <w:t>(X) Obrigatório</w:t>
            </w:r>
          </w:p>
        </w:tc>
        <w:tc>
          <w:tcPr>
            <w:tcW w:w="2210" w:type="dxa"/>
            <w:shd w:val="clear" w:color="auto" w:fill="auto"/>
          </w:tcPr>
          <w:p w14:paraId="3A259550" w14:textId="77777777" w:rsidR="00B5518F" w:rsidRPr="00051B61" w:rsidRDefault="00B5518F" w:rsidP="00B5518F">
            <w:pPr>
              <w:suppressAutoHyphens w:val="0"/>
              <w:spacing w:line="240" w:lineRule="auto"/>
              <w:ind w:firstLine="0"/>
              <w:rPr>
                <w:rFonts w:cs="Arial"/>
                <w:szCs w:val="24"/>
                <w:lang w:eastAsia="pt-BR"/>
              </w:rPr>
            </w:pPr>
            <w:r w:rsidRPr="00051B61">
              <w:rPr>
                <w:rFonts w:cs="Arial"/>
                <w:color w:val="000000"/>
                <w:szCs w:val="24"/>
                <w:lang w:eastAsia="pt-BR"/>
              </w:rPr>
              <w:t>(X) Permanente</w:t>
            </w:r>
          </w:p>
          <w:p w14:paraId="12475FB9" w14:textId="4EDDF9D9" w:rsidR="00B5518F" w:rsidRPr="00051B61" w:rsidRDefault="74BCAA4E" w:rsidP="5B5354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lang w:eastAsia="pt-BR"/>
              </w:rPr>
            </w:pPr>
            <w:bookmarkStart w:id="37" w:name="_Int_jbUemgh6"/>
            <w:r w:rsidRPr="5B53540A">
              <w:rPr>
                <w:rFonts w:cs="Arial"/>
                <w:color w:val="000000" w:themeColor="text1"/>
                <w:lang w:eastAsia="pt-BR"/>
              </w:rPr>
              <w:t>(  )</w:t>
            </w:r>
            <w:bookmarkEnd w:id="37"/>
            <w:r w:rsidRPr="5B53540A">
              <w:rPr>
                <w:rFonts w:cs="Arial"/>
                <w:color w:val="000000" w:themeColor="text1"/>
                <w:lang w:eastAsia="pt-BR"/>
              </w:rPr>
              <w:t xml:space="preserve"> Transitório</w:t>
            </w:r>
          </w:p>
        </w:tc>
      </w:tr>
      <w:tr w:rsidR="00482FB9" w:rsidRPr="00051B61" w14:paraId="78DB8B89" w14:textId="77777777" w:rsidTr="5B53540A">
        <w:trPr>
          <w:trHeight w:val="1692"/>
          <w:jc w:val="center"/>
        </w:trPr>
        <w:tc>
          <w:tcPr>
            <w:tcW w:w="1758" w:type="dxa"/>
            <w:shd w:val="clear" w:color="auto" w:fill="auto"/>
          </w:tcPr>
          <w:p w14:paraId="124F27FF" w14:textId="48B57E10" w:rsidR="00482FB9" w:rsidRPr="00051B61" w:rsidRDefault="00482FB9" w:rsidP="00482FB9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051B61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RNF00</w:t>
            </w: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5</w:t>
            </w:r>
            <w:r w:rsidRPr="00051B61">
              <w:rPr>
                <w:rFonts w:cs="Arial"/>
                <w:color w:val="000000"/>
                <w:szCs w:val="24"/>
                <w:lang w:eastAsia="pt-BR"/>
              </w:rPr>
              <w:t>-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Integração com serviços de entrega</w:t>
            </w:r>
          </w:p>
        </w:tc>
        <w:tc>
          <w:tcPr>
            <w:tcW w:w="2656" w:type="dxa"/>
            <w:shd w:val="clear" w:color="auto" w:fill="auto"/>
          </w:tcPr>
          <w:p w14:paraId="01BE296C" w14:textId="49A9E778" w:rsidR="00482FB9" w:rsidRPr="00305094" w:rsidRDefault="00482FB9" w:rsidP="00C55B57">
            <w:pPr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A00E89">
              <w:rPr>
                <w:rFonts w:cs="Arial"/>
                <w:color w:val="000000"/>
                <w:szCs w:val="24"/>
                <w:lang w:eastAsia="pt-BR"/>
              </w:rPr>
              <w:t>Estabelecer uma integração eficiente com os serviços de entrega, garantindo uma coordenação suave entre o aplicativo de lista de compras e o processo de entrega.</w:t>
            </w:r>
          </w:p>
        </w:tc>
        <w:tc>
          <w:tcPr>
            <w:tcW w:w="724" w:type="dxa"/>
            <w:shd w:val="clear" w:color="auto" w:fill="auto"/>
          </w:tcPr>
          <w:p w14:paraId="7747C828" w14:textId="1C2FEC3A" w:rsidR="00482FB9" w:rsidRPr="00051B61" w:rsidRDefault="00482FB9" w:rsidP="00482FB9">
            <w:pPr>
              <w:spacing w:line="240" w:lineRule="auto"/>
              <w:ind w:firstLine="0"/>
              <w:rPr>
                <w:rFonts w:cs="Arial"/>
                <w:color w:val="000000"/>
                <w:szCs w:val="24"/>
                <w:lang w:eastAsia="pt-BR"/>
              </w:rPr>
            </w:pPr>
            <w:r w:rsidRPr="00051B61">
              <w:rPr>
                <w:rFonts w:cs="Arial"/>
                <w:color w:val="000000"/>
                <w:szCs w:val="24"/>
                <w:lang w:eastAsia="pt-BR"/>
              </w:rPr>
              <w:t>Tipo</w:t>
            </w:r>
          </w:p>
        </w:tc>
        <w:tc>
          <w:tcPr>
            <w:tcW w:w="2057" w:type="dxa"/>
            <w:shd w:val="clear" w:color="auto" w:fill="auto"/>
          </w:tcPr>
          <w:p w14:paraId="75863C6B" w14:textId="7755A376" w:rsidR="00482FB9" w:rsidRPr="00051B61" w:rsidRDefault="00482FB9" w:rsidP="00482FB9">
            <w:pPr>
              <w:suppressAutoHyphens w:val="0"/>
              <w:spacing w:line="240" w:lineRule="auto"/>
              <w:ind w:firstLine="0"/>
              <w:rPr>
                <w:rFonts w:cs="Arial"/>
                <w:szCs w:val="24"/>
                <w:lang w:eastAsia="pt-BR"/>
              </w:rPr>
            </w:pPr>
            <w:r w:rsidRPr="00051B61">
              <w:rPr>
                <w:rFonts w:cs="Arial"/>
                <w:color w:val="000000"/>
                <w:szCs w:val="24"/>
                <w:lang w:eastAsia="pt-BR"/>
              </w:rPr>
              <w:t>(</w:t>
            </w:r>
            <w:r w:rsidR="008D559E">
              <w:rPr>
                <w:rFonts w:cs="Arial"/>
                <w:color w:val="000000"/>
                <w:szCs w:val="24"/>
                <w:lang w:eastAsia="pt-BR"/>
              </w:rPr>
              <w:t>X</w:t>
            </w:r>
            <w:r w:rsidRPr="00051B61">
              <w:rPr>
                <w:rFonts w:cs="Arial"/>
                <w:color w:val="000000"/>
                <w:szCs w:val="24"/>
                <w:lang w:eastAsia="pt-BR"/>
              </w:rPr>
              <w:t>) Desejável</w:t>
            </w:r>
          </w:p>
          <w:p w14:paraId="17D6A205" w14:textId="1116F35C" w:rsidR="00482FB9" w:rsidRPr="00051B61" w:rsidRDefault="50A4DF8E" w:rsidP="5B5354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lang w:eastAsia="pt-BR"/>
              </w:rPr>
            </w:pPr>
            <w:bookmarkStart w:id="38" w:name="_Int_0EBuP78l"/>
            <w:r w:rsidRPr="5B53540A">
              <w:rPr>
                <w:rFonts w:cs="Arial"/>
                <w:color w:val="000000" w:themeColor="text1"/>
                <w:lang w:eastAsia="pt-BR"/>
              </w:rPr>
              <w:t>(</w:t>
            </w:r>
            <w:r w:rsidR="008D559E" w:rsidRPr="5B53540A">
              <w:rPr>
                <w:rFonts w:cs="Arial"/>
                <w:color w:val="000000" w:themeColor="text1"/>
                <w:lang w:eastAsia="pt-BR"/>
              </w:rPr>
              <w:t xml:space="preserve">  </w:t>
            </w:r>
            <w:r w:rsidRPr="5B53540A">
              <w:rPr>
                <w:rFonts w:cs="Arial"/>
                <w:color w:val="000000" w:themeColor="text1"/>
                <w:lang w:eastAsia="pt-BR"/>
              </w:rPr>
              <w:t>)</w:t>
            </w:r>
            <w:bookmarkEnd w:id="38"/>
            <w:r w:rsidRPr="5B53540A">
              <w:rPr>
                <w:rFonts w:cs="Arial"/>
                <w:color w:val="000000" w:themeColor="text1"/>
                <w:lang w:eastAsia="pt-BR"/>
              </w:rPr>
              <w:t xml:space="preserve"> Obrigatório</w:t>
            </w:r>
          </w:p>
        </w:tc>
        <w:tc>
          <w:tcPr>
            <w:tcW w:w="2210" w:type="dxa"/>
            <w:shd w:val="clear" w:color="auto" w:fill="auto"/>
          </w:tcPr>
          <w:p w14:paraId="64F15645" w14:textId="5C2CF2F2" w:rsidR="00482FB9" w:rsidRPr="00051B61" w:rsidRDefault="50A4DF8E" w:rsidP="5B53540A">
            <w:pPr>
              <w:suppressAutoHyphens w:val="0"/>
              <w:spacing w:line="240" w:lineRule="auto"/>
              <w:ind w:firstLine="0"/>
              <w:rPr>
                <w:rFonts w:cs="Arial"/>
                <w:lang w:eastAsia="pt-BR"/>
              </w:rPr>
            </w:pPr>
            <w:bookmarkStart w:id="39" w:name="_Int_tcJdX3Sw"/>
            <w:r w:rsidRPr="5B53540A">
              <w:rPr>
                <w:rFonts w:cs="Arial"/>
                <w:color w:val="000000" w:themeColor="text1"/>
                <w:lang w:eastAsia="pt-BR"/>
              </w:rPr>
              <w:t>(</w:t>
            </w:r>
            <w:r w:rsidR="008D559E" w:rsidRPr="5B53540A">
              <w:rPr>
                <w:rFonts w:cs="Arial"/>
                <w:color w:val="000000" w:themeColor="text1"/>
                <w:lang w:eastAsia="pt-BR"/>
              </w:rPr>
              <w:t xml:space="preserve">  </w:t>
            </w:r>
            <w:r w:rsidRPr="5B53540A">
              <w:rPr>
                <w:rFonts w:cs="Arial"/>
                <w:color w:val="000000" w:themeColor="text1"/>
                <w:lang w:eastAsia="pt-BR"/>
              </w:rPr>
              <w:t>)</w:t>
            </w:r>
            <w:bookmarkEnd w:id="39"/>
            <w:r w:rsidRPr="5B53540A">
              <w:rPr>
                <w:rFonts w:cs="Arial"/>
                <w:color w:val="000000" w:themeColor="text1"/>
                <w:lang w:eastAsia="pt-BR"/>
              </w:rPr>
              <w:t xml:space="preserve"> Permanente</w:t>
            </w:r>
          </w:p>
          <w:p w14:paraId="20124B32" w14:textId="59C17B22" w:rsidR="00482FB9" w:rsidRPr="00051B61" w:rsidRDefault="00482FB9" w:rsidP="00482FB9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Cs w:val="24"/>
                <w:lang w:eastAsia="pt-BR"/>
              </w:rPr>
            </w:pPr>
            <w:r w:rsidRPr="00051B61">
              <w:rPr>
                <w:rFonts w:cs="Arial"/>
                <w:color w:val="000000"/>
                <w:szCs w:val="24"/>
                <w:lang w:eastAsia="pt-BR"/>
              </w:rPr>
              <w:t>(</w:t>
            </w:r>
            <w:r w:rsidR="008D559E">
              <w:rPr>
                <w:rFonts w:cs="Arial"/>
                <w:color w:val="000000"/>
                <w:szCs w:val="24"/>
                <w:lang w:eastAsia="pt-BR"/>
              </w:rPr>
              <w:t>X</w:t>
            </w:r>
            <w:r w:rsidRPr="00051B61">
              <w:rPr>
                <w:rFonts w:cs="Arial"/>
                <w:color w:val="000000"/>
                <w:szCs w:val="24"/>
                <w:lang w:eastAsia="pt-BR"/>
              </w:rPr>
              <w:t>) Transitório</w:t>
            </w:r>
          </w:p>
        </w:tc>
      </w:tr>
    </w:tbl>
    <w:p w14:paraId="5273B4CE" w14:textId="77777777" w:rsidR="009635B2" w:rsidRDefault="009635B2" w:rsidP="00BD06F8">
      <w:pPr>
        <w:ind w:firstLine="0"/>
        <w:rPr>
          <w:szCs w:val="24"/>
        </w:rPr>
      </w:pPr>
    </w:p>
    <w:p w14:paraId="0BDE4592" w14:textId="77777777" w:rsidR="00C1785F" w:rsidRDefault="00C1785F" w:rsidP="008A3904">
      <w:pPr>
        <w:ind w:firstLine="0"/>
        <w:rPr>
          <w:szCs w:val="24"/>
        </w:rPr>
      </w:pPr>
    </w:p>
    <w:p w14:paraId="7B5CADC4" w14:textId="0D5B8A88" w:rsidR="00B42452" w:rsidRDefault="00240EC0" w:rsidP="008A3904">
      <w:pPr>
        <w:ind w:firstLine="0"/>
        <w:rPr>
          <w:szCs w:val="24"/>
        </w:rPr>
      </w:pPr>
      <w:r>
        <w:rPr>
          <w:szCs w:val="24"/>
        </w:rPr>
        <w:lastRenderedPageBreak/>
        <w:t>2</w:t>
      </w:r>
      <w:r w:rsidR="003447F4" w:rsidRPr="003447F4">
        <w:rPr>
          <w:szCs w:val="24"/>
        </w:rPr>
        <w:t>.</w:t>
      </w:r>
      <w:r w:rsidR="00421934">
        <w:rPr>
          <w:szCs w:val="24"/>
        </w:rPr>
        <w:t>5</w:t>
      </w:r>
      <w:r w:rsidR="003447F4">
        <w:rPr>
          <w:szCs w:val="24"/>
        </w:rPr>
        <w:t xml:space="preserve"> </w:t>
      </w:r>
      <w:r w:rsidR="003447F4" w:rsidRPr="003447F4">
        <w:rPr>
          <w:szCs w:val="24"/>
        </w:rPr>
        <w:t>Regras de Negócio</w:t>
      </w:r>
    </w:p>
    <w:p w14:paraId="7ED904CE" w14:textId="77777777" w:rsidR="008A3904" w:rsidRDefault="008A3904" w:rsidP="008A3904">
      <w:pPr>
        <w:ind w:firstLine="0"/>
        <w:rPr>
          <w:szCs w:val="24"/>
        </w:rPr>
      </w:pPr>
    </w:p>
    <w:p w14:paraId="0FB16539" w14:textId="1C9183F8" w:rsidR="00E15CFE" w:rsidRPr="00E15CFE" w:rsidRDefault="00B42452" w:rsidP="008A3904">
      <w:pPr>
        <w:ind w:firstLine="0"/>
        <w:jc w:val="center"/>
        <w:rPr>
          <w:szCs w:val="24"/>
        </w:rPr>
      </w:pPr>
      <w:r w:rsidRPr="00E15CFE">
        <w:rPr>
          <w:b/>
          <w:szCs w:val="24"/>
        </w:rPr>
        <w:t>Quadro 3</w:t>
      </w:r>
      <w:r w:rsidRPr="00E15CFE">
        <w:rPr>
          <w:szCs w:val="24"/>
        </w:rPr>
        <w:t xml:space="preserve"> – Regras de Negócio do sistema.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7"/>
      </w:tblGrid>
      <w:tr w:rsidR="00B42452" w:rsidRPr="00E15CFE" w14:paraId="43423F8F" w14:textId="77777777" w:rsidTr="009558CE">
        <w:trPr>
          <w:trHeight w:val="284"/>
          <w:jc w:val="center"/>
        </w:trPr>
        <w:tc>
          <w:tcPr>
            <w:tcW w:w="9067" w:type="dxa"/>
            <w:shd w:val="clear" w:color="auto" w:fill="auto"/>
          </w:tcPr>
          <w:p w14:paraId="1E627C2B" w14:textId="420C0866" w:rsidR="00B42452" w:rsidRPr="00E15CFE" w:rsidRDefault="00B42452" w:rsidP="009558CE">
            <w:pPr>
              <w:spacing w:line="240" w:lineRule="auto"/>
              <w:ind w:firstLine="0"/>
              <w:rPr>
                <w:b/>
                <w:szCs w:val="24"/>
              </w:rPr>
            </w:pPr>
            <w:r w:rsidRPr="00E15CFE">
              <w:rPr>
                <w:b/>
                <w:szCs w:val="24"/>
              </w:rPr>
              <w:t xml:space="preserve">RN001 </w:t>
            </w:r>
            <w:r w:rsidR="00E15CFE" w:rsidRPr="00E15CFE">
              <w:rPr>
                <w:b/>
                <w:szCs w:val="24"/>
              </w:rPr>
              <w:t>–</w:t>
            </w:r>
            <w:r w:rsidRPr="00E15CFE">
              <w:rPr>
                <w:b/>
                <w:szCs w:val="24"/>
              </w:rPr>
              <w:t xml:space="preserve"> </w:t>
            </w:r>
            <w:r w:rsidR="00E15CFE" w:rsidRPr="00E15CFE">
              <w:rPr>
                <w:b/>
                <w:szCs w:val="24"/>
              </w:rPr>
              <w:t>Cadastro único</w:t>
            </w:r>
          </w:p>
        </w:tc>
      </w:tr>
      <w:tr w:rsidR="00B42452" w:rsidRPr="00E15CFE" w14:paraId="44C96367" w14:textId="77777777" w:rsidTr="009558CE">
        <w:trPr>
          <w:trHeight w:val="568"/>
          <w:jc w:val="center"/>
        </w:trPr>
        <w:tc>
          <w:tcPr>
            <w:tcW w:w="9067" w:type="dxa"/>
            <w:shd w:val="clear" w:color="auto" w:fill="auto"/>
          </w:tcPr>
          <w:p w14:paraId="5F8D24CB" w14:textId="2C29C161" w:rsidR="00B42452" w:rsidRPr="00E15CFE" w:rsidRDefault="00B42452" w:rsidP="009558CE">
            <w:pPr>
              <w:spacing w:line="240" w:lineRule="auto"/>
              <w:ind w:firstLine="0"/>
              <w:rPr>
                <w:szCs w:val="24"/>
              </w:rPr>
            </w:pPr>
            <w:r w:rsidRPr="00E15CFE">
              <w:rPr>
                <w:b/>
                <w:szCs w:val="24"/>
              </w:rPr>
              <w:t>Descrição</w:t>
            </w:r>
            <w:r w:rsidRPr="00E15CFE">
              <w:rPr>
                <w:szCs w:val="24"/>
              </w:rPr>
              <w:t xml:space="preserve">: </w:t>
            </w:r>
            <w:r w:rsidR="00D30BB8" w:rsidRPr="00E15CFE">
              <w:rPr>
                <w:szCs w:val="24"/>
              </w:rPr>
              <w:t>Cada endereço de e-mail deve ser associado a apenas uma conta de usuário para garantir a unicidade e a segurança das contas.</w:t>
            </w:r>
          </w:p>
        </w:tc>
      </w:tr>
    </w:tbl>
    <w:p w14:paraId="1B0BC533" w14:textId="77777777" w:rsidR="003447F4" w:rsidRDefault="003447F4" w:rsidP="00BD06F8">
      <w:pPr>
        <w:ind w:firstLine="0"/>
        <w:rPr>
          <w:b/>
          <w:sz w:val="20"/>
          <w:szCs w:val="24"/>
        </w:rPr>
      </w:pPr>
    </w:p>
    <w:p w14:paraId="2D98F72A" w14:textId="77777777" w:rsidR="003447F4" w:rsidRDefault="00240EC0" w:rsidP="00BD06F8">
      <w:pPr>
        <w:ind w:firstLine="0"/>
        <w:rPr>
          <w:szCs w:val="24"/>
        </w:rPr>
      </w:pPr>
      <w:r>
        <w:rPr>
          <w:szCs w:val="24"/>
        </w:rPr>
        <w:t>2</w:t>
      </w:r>
      <w:r w:rsidR="003447F4" w:rsidRPr="003447F4">
        <w:rPr>
          <w:szCs w:val="24"/>
        </w:rPr>
        <w:t>.</w:t>
      </w:r>
      <w:r w:rsidR="00421934">
        <w:rPr>
          <w:szCs w:val="24"/>
        </w:rPr>
        <w:t>6</w:t>
      </w:r>
      <w:r w:rsidR="003447F4">
        <w:rPr>
          <w:szCs w:val="24"/>
        </w:rPr>
        <w:t xml:space="preserve"> </w:t>
      </w:r>
      <w:r w:rsidR="003447F4" w:rsidRPr="003447F4">
        <w:rPr>
          <w:szCs w:val="24"/>
        </w:rPr>
        <w:t>Casos de Uso</w:t>
      </w:r>
    </w:p>
    <w:p w14:paraId="516A883C" w14:textId="77777777" w:rsidR="000829F4" w:rsidRDefault="000829F4" w:rsidP="00BD06F8">
      <w:pPr>
        <w:ind w:firstLine="0"/>
        <w:rPr>
          <w:szCs w:val="24"/>
        </w:rPr>
      </w:pPr>
    </w:p>
    <w:p w14:paraId="604EE497" w14:textId="7EF93D16" w:rsidR="004660BB" w:rsidRDefault="00240EC0" w:rsidP="00BD06F8">
      <w:pPr>
        <w:ind w:firstLine="709"/>
        <w:rPr>
          <w:szCs w:val="24"/>
        </w:rPr>
      </w:pPr>
      <w:r>
        <w:rPr>
          <w:szCs w:val="24"/>
        </w:rPr>
        <w:t>2</w:t>
      </w:r>
      <w:r w:rsidR="00A03BD3">
        <w:rPr>
          <w:szCs w:val="24"/>
        </w:rPr>
        <w:t xml:space="preserve">.6.1 </w:t>
      </w:r>
      <w:r w:rsidR="003447F4">
        <w:rPr>
          <w:szCs w:val="24"/>
        </w:rPr>
        <w:t>Í</w:t>
      </w:r>
      <w:r w:rsidR="004660BB">
        <w:rPr>
          <w:szCs w:val="24"/>
        </w:rPr>
        <w:t>ndice de casos de uso</w:t>
      </w:r>
    </w:p>
    <w:p w14:paraId="0FC5CA93" w14:textId="77777777" w:rsidR="000829F4" w:rsidRDefault="000829F4" w:rsidP="00BD06F8">
      <w:pPr>
        <w:ind w:firstLine="709"/>
        <w:rPr>
          <w:szCs w:val="24"/>
        </w:rPr>
      </w:pPr>
    </w:p>
    <w:p w14:paraId="25E462CF" w14:textId="1EB037FE" w:rsidR="000829F4" w:rsidRPr="00047DE5" w:rsidRDefault="000829F4" w:rsidP="00DD34AF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047DE5">
        <w:rPr>
          <w:rFonts w:ascii="Arial" w:hAnsi="Arial" w:cs="Arial"/>
          <w:sz w:val="24"/>
          <w:szCs w:val="24"/>
        </w:rPr>
        <w:t xml:space="preserve">UC 001: </w:t>
      </w:r>
      <w:r w:rsidR="006E173B" w:rsidRPr="00047DE5">
        <w:rPr>
          <w:rFonts w:ascii="Arial" w:hAnsi="Arial" w:cs="Arial"/>
          <w:color w:val="000000"/>
          <w:sz w:val="24"/>
          <w:szCs w:val="24"/>
          <w:lang w:eastAsia="pt-BR"/>
        </w:rPr>
        <w:t>Cadastrar usuário</w:t>
      </w:r>
    </w:p>
    <w:p w14:paraId="202CACDB" w14:textId="3606D4DD" w:rsidR="000829F4" w:rsidRPr="00047DE5" w:rsidRDefault="000829F4" w:rsidP="00DD34AF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047DE5">
        <w:rPr>
          <w:rFonts w:ascii="Arial" w:hAnsi="Arial" w:cs="Arial"/>
          <w:sz w:val="24"/>
          <w:szCs w:val="24"/>
        </w:rPr>
        <w:t xml:space="preserve">UC 002: </w:t>
      </w:r>
      <w:r w:rsidR="00D26765" w:rsidRPr="00047DE5">
        <w:rPr>
          <w:rFonts w:ascii="Arial" w:hAnsi="Arial" w:cs="Arial"/>
          <w:color w:val="000000"/>
          <w:sz w:val="24"/>
          <w:szCs w:val="24"/>
          <w:lang w:eastAsia="pt-BR"/>
        </w:rPr>
        <w:t>Permitir uma gestão de listas</w:t>
      </w:r>
    </w:p>
    <w:p w14:paraId="55A891CC" w14:textId="78C5E101" w:rsidR="000829F4" w:rsidRPr="00047DE5" w:rsidRDefault="000829F4" w:rsidP="00DD34AF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047DE5">
        <w:rPr>
          <w:rFonts w:ascii="Arial" w:hAnsi="Arial" w:cs="Arial"/>
          <w:sz w:val="24"/>
          <w:szCs w:val="24"/>
        </w:rPr>
        <w:t xml:space="preserve">UC 003: </w:t>
      </w:r>
      <w:r w:rsidR="00D26765" w:rsidRPr="00047DE5">
        <w:rPr>
          <w:rFonts w:ascii="Arial" w:hAnsi="Arial" w:cs="Arial"/>
          <w:color w:val="000000"/>
          <w:sz w:val="24"/>
          <w:szCs w:val="24"/>
          <w:lang w:eastAsia="pt-BR"/>
        </w:rPr>
        <w:t>Buscar itens</w:t>
      </w:r>
    </w:p>
    <w:p w14:paraId="4B3462AA" w14:textId="6B40B4EF" w:rsidR="000829F4" w:rsidRPr="00047DE5" w:rsidRDefault="000829F4" w:rsidP="00DD34AF">
      <w:pPr>
        <w:pStyle w:val="PargrafodaLista"/>
        <w:numPr>
          <w:ilvl w:val="0"/>
          <w:numId w:val="17"/>
        </w:numPr>
        <w:rPr>
          <w:rFonts w:ascii="Arial" w:hAnsi="Arial" w:cs="Arial"/>
          <w:color w:val="000000"/>
          <w:sz w:val="24"/>
          <w:szCs w:val="24"/>
          <w:lang w:eastAsia="pt-BR"/>
        </w:rPr>
      </w:pPr>
      <w:r w:rsidRPr="00047DE5">
        <w:rPr>
          <w:rFonts w:ascii="Arial" w:hAnsi="Arial" w:cs="Arial"/>
          <w:sz w:val="24"/>
          <w:szCs w:val="24"/>
        </w:rPr>
        <w:t xml:space="preserve">UC 004: </w:t>
      </w:r>
      <w:r w:rsidR="00D26765" w:rsidRPr="00047DE5">
        <w:rPr>
          <w:rFonts w:ascii="Arial" w:hAnsi="Arial" w:cs="Arial"/>
          <w:color w:val="000000"/>
          <w:sz w:val="24"/>
          <w:szCs w:val="24"/>
          <w:lang w:eastAsia="pt-BR"/>
        </w:rPr>
        <w:t>Adicionar itens a lista</w:t>
      </w:r>
    </w:p>
    <w:p w14:paraId="237CF691" w14:textId="16A4E421" w:rsidR="00DD34AF" w:rsidRPr="00047DE5" w:rsidRDefault="00DD34AF" w:rsidP="00DD34AF">
      <w:pPr>
        <w:pStyle w:val="PargrafodaLista"/>
        <w:numPr>
          <w:ilvl w:val="0"/>
          <w:numId w:val="17"/>
        </w:numPr>
        <w:rPr>
          <w:rFonts w:ascii="Arial" w:hAnsi="Arial" w:cs="Arial"/>
          <w:color w:val="000000"/>
          <w:sz w:val="24"/>
          <w:szCs w:val="24"/>
          <w:lang w:eastAsia="pt-BR"/>
        </w:rPr>
      </w:pPr>
      <w:r w:rsidRPr="00047DE5">
        <w:rPr>
          <w:rFonts w:ascii="Arial" w:hAnsi="Arial" w:cs="Arial"/>
          <w:color w:val="000000"/>
          <w:sz w:val="24"/>
          <w:szCs w:val="24"/>
          <w:lang w:eastAsia="pt-BR"/>
        </w:rPr>
        <w:t>UC 005: Fazer integração com serviços de entrega</w:t>
      </w:r>
    </w:p>
    <w:p w14:paraId="6F97BBFC" w14:textId="354ADBCD" w:rsidR="00DD34AF" w:rsidRPr="00047DE5" w:rsidRDefault="00FB7DA2" w:rsidP="00DD34AF">
      <w:pPr>
        <w:pStyle w:val="PargrafodaLista"/>
        <w:numPr>
          <w:ilvl w:val="0"/>
          <w:numId w:val="17"/>
        </w:numPr>
        <w:rPr>
          <w:rFonts w:ascii="Arial" w:hAnsi="Arial" w:cs="Arial"/>
          <w:color w:val="000000"/>
          <w:sz w:val="24"/>
          <w:szCs w:val="24"/>
          <w:lang w:eastAsia="pt-BR"/>
        </w:rPr>
      </w:pPr>
      <w:r w:rsidRPr="00047DE5">
        <w:rPr>
          <w:rFonts w:ascii="Arial" w:hAnsi="Arial" w:cs="Arial"/>
          <w:color w:val="000000"/>
          <w:sz w:val="24"/>
          <w:szCs w:val="24"/>
          <w:lang w:eastAsia="pt-BR"/>
        </w:rPr>
        <w:t>UC 006: Permitir que o usuário acompanhe em tempo real a entrega.</w:t>
      </w:r>
    </w:p>
    <w:p w14:paraId="69DE934C" w14:textId="6476F5A3" w:rsidR="00FB7DA2" w:rsidRPr="00047DE5" w:rsidRDefault="00FB7DA2" w:rsidP="00DD34AF">
      <w:pPr>
        <w:pStyle w:val="PargrafodaLista"/>
        <w:numPr>
          <w:ilvl w:val="0"/>
          <w:numId w:val="17"/>
        </w:numPr>
        <w:rPr>
          <w:rFonts w:ascii="Arial" w:hAnsi="Arial" w:cs="Arial"/>
          <w:color w:val="000000"/>
          <w:sz w:val="24"/>
          <w:szCs w:val="24"/>
          <w:lang w:eastAsia="pt-BR"/>
        </w:rPr>
      </w:pPr>
      <w:r w:rsidRPr="00047DE5">
        <w:rPr>
          <w:rFonts w:ascii="Arial" w:hAnsi="Arial" w:cs="Arial"/>
          <w:color w:val="000000"/>
          <w:sz w:val="24"/>
          <w:szCs w:val="24"/>
          <w:lang w:eastAsia="pt-BR"/>
        </w:rPr>
        <w:t>UC 007:</w:t>
      </w:r>
      <w:r w:rsidR="00047DE5" w:rsidRPr="00047DE5">
        <w:rPr>
          <w:rFonts w:ascii="Arial" w:hAnsi="Arial" w:cs="Arial"/>
          <w:color w:val="000000"/>
          <w:sz w:val="24"/>
          <w:szCs w:val="24"/>
          <w:lang w:eastAsia="pt-BR"/>
        </w:rPr>
        <w:t xml:space="preserve"> Calcular os custos da entrega</w:t>
      </w:r>
    </w:p>
    <w:p w14:paraId="50B1CBB4" w14:textId="77777777" w:rsidR="000829F4" w:rsidRDefault="000829F4" w:rsidP="00710A55">
      <w:pPr>
        <w:ind w:firstLine="0"/>
        <w:rPr>
          <w:szCs w:val="24"/>
        </w:rPr>
      </w:pPr>
    </w:p>
    <w:p w14:paraId="375CC6F2" w14:textId="485423A8" w:rsidR="00B42452" w:rsidRDefault="00240EC0" w:rsidP="00A61D1D">
      <w:pPr>
        <w:ind w:firstLine="709"/>
        <w:rPr>
          <w:szCs w:val="24"/>
        </w:rPr>
      </w:pPr>
      <w:r w:rsidRPr="00A61D1D">
        <w:rPr>
          <w:szCs w:val="24"/>
        </w:rPr>
        <w:t>2</w:t>
      </w:r>
      <w:r w:rsidR="00A03BD3" w:rsidRPr="00A61D1D">
        <w:rPr>
          <w:szCs w:val="24"/>
        </w:rPr>
        <w:t xml:space="preserve">.6.2. </w:t>
      </w:r>
      <w:r w:rsidR="004660BB" w:rsidRPr="00A61D1D">
        <w:rPr>
          <w:szCs w:val="24"/>
        </w:rPr>
        <w:t>E</w:t>
      </w:r>
      <w:r w:rsidR="003447F4" w:rsidRPr="00A61D1D">
        <w:rPr>
          <w:szCs w:val="24"/>
        </w:rPr>
        <w:t>specificação de cada um dos casos de uso</w:t>
      </w:r>
      <w:r w:rsidR="004660BB" w:rsidRPr="00A61D1D">
        <w:rPr>
          <w:szCs w:val="24"/>
        </w:rPr>
        <w:t xml:space="preserve"> </w:t>
      </w:r>
    </w:p>
    <w:p w14:paraId="5DDA1427" w14:textId="77777777" w:rsidR="00FC0D65" w:rsidRPr="00A61D1D" w:rsidRDefault="00FC0D65" w:rsidP="00A61D1D">
      <w:pPr>
        <w:ind w:firstLine="709"/>
        <w:rPr>
          <w:szCs w:val="24"/>
        </w:rPr>
      </w:pPr>
    </w:p>
    <w:p w14:paraId="7D48F040" w14:textId="4751BAFD" w:rsidR="00B42452" w:rsidRPr="00A61D1D" w:rsidRDefault="00B42452" w:rsidP="00BD06F8">
      <w:pPr>
        <w:ind w:firstLine="0"/>
        <w:jc w:val="center"/>
        <w:rPr>
          <w:szCs w:val="24"/>
        </w:rPr>
      </w:pPr>
      <w:r w:rsidRPr="00A61D1D">
        <w:rPr>
          <w:b/>
          <w:szCs w:val="24"/>
        </w:rPr>
        <w:t>Quadro 4</w:t>
      </w:r>
      <w:r w:rsidRPr="00A61D1D">
        <w:rPr>
          <w:szCs w:val="24"/>
        </w:rPr>
        <w:t xml:space="preserve"> – Use Case Cadastrar </w:t>
      </w:r>
      <w:r w:rsidR="00A61D1D">
        <w:rPr>
          <w:szCs w:val="24"/>
        </w:rPr>
        <w:t>u</w:t>
      </w:r>
      <w:r w:rsidRPr="00A61D1D">
        <w:rPr>
          <w:szCs w:val="24"/>
        </w:rPr>
        <w:t>suário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9"/>
        <w:gridCol w:w="7061"/>
      </w:tblGrid>
      <w:tr w:rsidR="001F77AA" w:rsidRPr="003F199F" w14:paraId="14E9769D" w14:textId="77777777" w:rsidTr="009558CE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7235CC3F" w14:textId="63C58DC6" w:rsidR="001F77AA" w:rsidRPr="003F199F" w:rsidRDefault="001F77AA" w:rsidP="009558C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 xml:space="preserve">Caso de Uso – </w:t>
            </w:r>
            <w:r w:rsidR="005F213C" w:rsidRPr="003F199F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Cadastrar usuário</w:t>
            </w:r>
          </w:p>
        </w:tc>
      </w:tr>
      <w:tr w:rsidR="001F77AA" w:rsidRPr="003F199F" w14:paraId="23C4621D" w14:textId="77777777" w:rsidTr="009106DB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5B7823E6" w14:textId="77777777" w:rsidR="001F77AA" w:rsidRPr="003F199F" w:rsidRDefault="001F77AA" w:rsidP="009558C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ID</w:t>
            </w:r>
          </w:p>
        </w:tc>
        <w:tc>
          <w:tcPr>
            <w:tcW w:w="7061" w:type="dxa"/>
            <w:shd w:val="clear" w:color="auto" w:fill="auto"/>
          </w:tcPr>
          <w:p w14:paraId="2B06179B" w14:textId="77777777" w:rsidR="001F77AA" w:rsidRPr="003F199F" w:rsidRDefault="001F77AA" w:rsidP="009558C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3F199F">
              <w:rPr>
                <w:rFonts w:cs="Arial"/>
                <w:szCs w:val="24"/>
                <w:lang w:eastAsia="en-US"/>
              </w:rPr>
              <w:t>UC 001</w:t>
            </w:r>
          </w:p>
        </w:tc>
      </w:tr>
      <w:tr w:rsidR="001F77AA" w:rsidRPr="003F199F" w14:paraId="264C9410" w14:textId="77777777" w:rsidTr="009106DB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3FF4ACFB" w14:textId="77777777" w:rsidR="001F77AA" w:rsidRPr="003F199F" w:rsidRDefault="001F77AA" w:rsidP="009558C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Descrição</w:t>
            </w:r>
          </w:p>
        </w:tc>
        <w:tc>
          <w:tcPr>
            <w:tcW w:w="7061" w:type="dxa"/>
            <w:shd w:val="clear" w:color="auto" w:fill="auto"/>
          </w:tcPr>
          <w:p w14:paraId="289CE6BC" w14:textId="629BFC20" w:rsidR="001F77AA" w:rsidRPr="003F199F" w:rsidRDefault="001F77AA" w:rsidP="009558C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3F199F">
              <w:rPr>
                <w:rFonts w:cs="Arial"/>
                <w:szCs w:val="24"/>
                <w:lang w:eastAsia="en-US"/>
              </w:rPr>
              <w:t xml:space="preserve">Este </w:t>
            </w:r>
            <w:r w:rsidR="00673424" w:rsidRPr="003F199F">
              <w:rPr>
                <w:rFonts w:cs="Arial"/>
                <w:szCs w:val="24"/>
                <w:lang w:eastAsia="en-US"/>
              </w:rPr>
              <w:t>caso</w:t>
            </w:r>
            <w:r w:rsidRPr="003F199F">
              <w:rPr>
                <w:rFonts w:cs="Arial"/>
                <w:szCs w:val="24"/>
                <w:lang w:eastAsia="en-US"/>
              </w:rPr>
              <w:t xml:space="preserve"> tem </w:t>
            </w:r>
            <w:r w:rsidR="00E464EE" w:rsidRPr="003F199F">
              <w:rPr>
                <w:rFonts w:cs="Arial"/>
                <w:szCs w:val="24"/>
                <w:lang w:eastAsia="en-US"/>
              </w:rPr>
              <w:t>como</w:t>
            </w:r>
            <w:r w:rsidRPr="003F199F">
              <w:rPr>
                <w:rFonts w:cs="Arial"/>
                <w:szCs w:val="24"/>
                <w:lang w:eastAsia="en-US"/>
              </w:rPr>
              <w:t xml:space="preserve"> objetivo cadastrar</w:t>
            </w:r>
            <w:r w:rsidR="00A763B8" w:rsidRPr="003F199F">
              <w:rPr>
                <w:rFonts w:cs="Arial"/>
                <w:szCs w:val="24"/>
                <w:lang w:eastAsia="en-US"/>
              </w:rPr>
              <w:t xml:space="preserve"> o us</w:t>
            </w:r>
            <w:r w:rsidR="00F16359" w:rsidRPr="003F199F">
              <w:rPr>
                <w:rFonts w:cs="Arial"/>
                <w:szCs w:val="24"/>
                <w:lang w:eastAsia="en-US"/>
              </w:rPr>
              <w:t>uário</w:t>
            </w:r>
            <w:r w:rsidR="008D6500" w:rsidRPr="003F199F">
              <w:rPr>
                <w:rFonts w:cs="Arial"/>
                <w:szCs w:val="24"/>
                <w:lang w:eastAsia="en-US"/>
              </w:rPr>
              <w:t xml:space="preserve"> no sistema</w:t>
            </w:r>
          </w:p>
        </w:tc>
      </w:tr>
      <w:tr w:rsidR="001F77AA" w:rsidRPr="003F199F" w14:paraId="22F42815" w14:textId="77777777" w:rsidTr="009106DB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62D8F484" w14:textId="77777777" w:rsidR="001F77AA" w:rsidRPr="003F199F" w:rsidRDefault="001F77AA" w:rsidP="009558C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Ator Primário</w:t>
            </w:r>
          </w:p>
        </w:tc>
        <w:tc>
          <w:tcPr>
            <w:tcW w:w="7061" w:type="dxa"/>
            <w:shd w:val="clear" w:color="auto" w:fill="auto"/>
          </w:tcPr>
          <w:p w14:paraId="38294977" w14:textId="07202274" w:rsidR="001F77AA" w:rsidRPr="003F199F" w:rsidRDefault="001F77AA" w:rsidP="009558C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3F199F">
              <w:rPr>
                <w:rFonts w:cs="Arial"/>
                <w:szCs w:val="24"/>
                <w:lang w:eastAsia="pt-BR"/>
              </w:rPr>
              <w:t>Usuário</w:t>
            </w:r>
            <w:r w:rsidR="00426B15">
              <w:rPr>
                <w:rFonts w:cs="Arial"/>
                <w:szCs w:val="24"/>
                <w:lang w:eastAsia="pt-BR"/>
              </w:rPr>
              <w:t xml:space="preserve"> </w:t>
            </w:r>
            <w:r w:rsidR="00426B15" w:rsidRPr="00426B15">
              <w:rPr>
                <w:rFonts w:cs="Arial"/>
                <w:color w:val="FF0000"/>
                <w:szCs w:val="24"/>
                <w:lang w:eastAsia="pt-BR"/>
              </w:rPr>
              <w:t>E o ator secundário?</w:t>
            </w:r>
            <w:r w:rsidR="00426B15">
              <w:rPr>
                <w:rFonts w:cs="Arial"/>
                <w:color w:val="FF0000"/>
                <w:szCs w:val="24"/>
                <w:lang w:eastAsia="pt-BR"/>
              </w:rPr>
              <w:t xml:space="preserve"> sistema</w:t>
            </w:r>
          </w:p>
        </w:tc>
      </w:tr>
      <w:tr w:rsidR="001F77AA" w:rsidRPr="003F199F" w14:paraId="00C42F83" w14:textId="77777777" w:rsidTr="009106DB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0BB27CE8" w14:textId="77777777" w:rsidR="001F77AA" w:rsidRPr="003F199F" w:rsidRDefault="001F77AA" w:rsidP="009558C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Pré-condição</w:t>
            </w:r>
          </w:p>
        </w:tc>
        <w:tc>
          <w:tcPr>
            <w:tcW w:w="7061" w:type="dxa"/>
            <w:shd w:val="clear" w:color="auto" w:fill="auto"/>
          </w:tcPr>
          <w:p w14:paraId="596E8A80" w14:textId="77777777" w:rsidR="001F77AA" w:rsidRPr="003F199F" w:rsidRDefault="001F77AA" w:rsidP="009558C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3F199F">
              <w:rPr>
                <w:rFonts w:cs="Arial"/>
                <w:szCs w:val="24"/>
                <w:lang w:eastAsia="pt-BR"/>
              </w:rPr>
              <w:t>Nenhuma</w:t>
            </w:r>
          </w:p>
        </w:tc>
      </w:tr>
      <w:tr w:rsidR="001F77AA" w:rsidRPr="003F199F" w14:paraId="56FA702F" w14:textId="77777777" w:rsidTr="006E4139">
        <w:trPr>
          <w:trHeight w:val="2558"/>
          <w:jc w:val="center"/>
        </w:trPr>
        <w:tc>
          <w:tcPr>
            <w:tcW w:w="1999" w:type="dxa"/>
            <w:shd w:val="clear" w:color="auto" w:fill="auto"/>
          </w:tcPr>
          <w:p w14:paraId="015F745C" w14:textId="77777777" w:rsidR="001F77AA" w:rsidRPr="003F199F" w:rsidRDefault="001F77AA" w:rsidP="009558C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Cenário Principal</w:t>
            </w:r>
          </w:p>
          <w:p w14:paraId="45FF90A4" w14:textId="77777777" w:rsidR="001F77AA" w:rsidRPr="003F199F" w:rsidRDefault="001F77AA" w:rsidP="009558C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</w:p>
        </w:tc>
        <w:tc>
          <w:tcPr>
            <w:tcW w:w="7061" w:type="dxa"/>
            <w:shd w:val="clear" w:color="auto" w:fill="auto"/>
          </w:tcPr>
          <w:p w14:paraId="3DC5B4A8" w14:textId="38F2D96D" w:rsidR="004474EB" w:rsidRPr="003F199F" w:rsidRDefault="004474EB" w:rsidP="004474EB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 xml:space="preserve">O usuário seleciona a opção de </w:t>
            </w:r>
            <w:r w:rsidR="00C7028C" w:rsidRPr="003F199F">
              <w:rPr>
                <w:rFonts w:ascii="Arial" w:hAnsi="Arial" w:cs="Arial"/>
                <w:sz w:val="24"/>
                <w:szCs w:val="24"/>
              </w:rPr>
              <w:t>criar uma</w:t>
            </w:r>
            <w:r w:rsidRPr="003F199F">
              <w:rPr>
                <w:rFonts w:ascii="Arial" w:hAnsi="Arial" w:cs="Arial"/>
                <w:sz w:val="24"/>
                <w:szCs w:val="24"/>
              </w:rPr>
              <w:t xml:space="preserve"> conta.</w:t>
            </w:r>
          </w:p>
          <w:p w14:paraId="64B070B6" w14:textId="67B66465" w:rsidR="004474EB" w:rsidRPr="003F199F" w:rsidRDefault="004474EB" w:rsidP="004474EB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 sistema solicita as informações necessárias para o cadastro, incluindo nome, endereço</w:t>
            </w:r>
            <w:r w:rsidR="006E4139">
              <w:rPr>
                <w:rFonts w:ascii="Arial" w:hAnsi="Arial" w:cs="Arial"/>
                <w:sz w:val="24"/>
                <w:szCs w:val="24"/>
              </w:rPr>
              <w:t>,</w:t>
            </w:r>
            <w:r w:rsidRPr="003F199F">
              <w:rPr>
                <w:rFonts w:ascii="Arial" w:hAnsi="Arial" w:cs="Arial"/>
                <w:sz w:val="24"/>
                <w:szCs w:val="24"/>
              </w:rPr>
              <w:t xml:space="preserve"> e-mail e senha.</w:t>
            </w:r>
            <w:r w:rsidR="0031218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12180">
              <w:rPr>
                <w:rFonts w:ascii="Arial" w:hAnsi="Arial" w:cs="Arial"/>
                <w:color w:val="FF0000"/>
                <w:sz w:val="24"/>
                <w:szCs w:val="24"/>
              </w:rPr>
              <w:t>Telefone contato?</w:t>
            </w:r>
          </w:p>
          <w:p w14:paraId="5FE0F498" w14:textId="77777777" w:rsidR="004474EB" w:rsidRPr="003F199F" w:rsidRDefault="004474EB" w:rsidP="004474EB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 usuário fornece as informações solicitadas.</w:t>
            </w:r>
          </w:p>
          <w:p w14:paraId="54145C6F" w14:textId="77777777" w:rsidR="004474EB" w:rsidRPr="003F199F" w:rsidRDefault="004474EB" w:rsidP="004474EB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 sistema valida as informações inseridas.</w:t>
            </w:r>
          </w:p>
          <w:p w14:paraId="2C2AF9C6" w14:textId="30849B70" w:rsidR="004474EB" w:rsidRPr="00312180" w:rsidRDefault="004474EB" w:rsidP="004474EB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12180">
              <w:rPr>
                <w:rFonts w:ascii="Arial" w:hAnsi="Arial" w:cs="Arial"/>
                <w:sz w:val="24"/>
                <w:szCs w:val="24"/>
                <w:highlight w:val="yellow"/>
              </w:rPr>
              <w:t xml:space="preserve">Se as informações são válidas, o sistema </w:t>
            </w:r>
            <w:r w:rsidR="00C7028C" w:rsidRPr="00312180">
              <w:rPr>
                <w:rFonts w:ascii="Arial" w:hAnsi="Arial" w:cs="Arial"/>
                <w:sz w:val="24"/>
                <w:szCs w:val="24"/>
                <w:highlight w:val="yellow"/>
              </w:rPr>
              <w:t>cria uma</w:t>
            </w:r>
            <w:r w:rsidRPr="00312180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conta para o usuário.</w:t>
            </w:r>
            <w:r w:rsidR="00312180" w:rsidRPr="0031218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312180" w:rsidRPr="00312180">
              <w:rPr>
                <w:rFonts w:ascii="Arial" w:hAnsi="Arial" w:cs="Arial"/>
                <w:color w:val="FF0000"/>
                <w:sz w:val="24"/>
                <w:szCs w:val="24"/>
              </w:rPr>
              <w:t>Como é feita essa validação?</w:t>
            </w:r>
          </w:p>
          <w:p w14:paraId="5F9AF6C9" w14:textId="07BCE68B" w:rsidR="001F77AA" w:rsidRPr="003F199F" w:rsidRDefault="004474EB" w:rsidP="004474EB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 sistema notifica o usuário sobre a conclusão bem-sucedida do cadastro.</w:t>
            </w:r>
          </w:p>
        </w:tc>
      </w:tr>
      <w:tr w:rsidR="001F77AA" w:rsidRPr="003F199F" w14:paraId="5F02B26E" w14:textId="77777777" w:rsidTr="009106DB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60AE9BE1" w14:textId="77777777" w:rsidR="001F77AA" w:rsidRPr="003F199F" w:rsidRDefault="001F77AA" w:rsidP="009558C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Pós-condição</w:t>
            </w:r>
          </w:p>
        </w:tc>
        <w:tc>
          <w:tcPr>
            <w:tcW w:w="7061" w:type="dxa"/>
            <w:shd w:val="clear" w:color="auto" w:fill="auto"/>
          </w:tcPr>
          <w:p w14:paraId="5E90C410" w14:textId="77777777" w:rsidR="00557911" w:rsidRPr="003F199F" w:rsidRDefault="00557911" w:rsidP="00557911">
            <w:pPr>
              <w:pStyle w:val="PargrafodaLista"/>
              <w:numPr>
                <w:ilvl w:val="0"/>
                <w:numId w:val="20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3F199F">
              <w:rPr>
                <w:rFonts w:ascii="Arial" w:hAnsi="Arial" w:cs="Arial"/>
                <w:sz w:val="24"/>
                <w:szCs w:val="24"/>
                <w:lang w:eastAsia="pt-BR"/>
              </w:rPr>
              <w:t>Uma nova conta é criada para o usuário.</w:t>
            </w:r>
          </w:p>
          <w:p w14:paraId="259EFAA7" w14:textId="72BE8A21" w:rsidR="001F77AA" w:rsidRPr="003F199F" w:rsidRDefault="00557911" w:rsidP="00557911">
            <w:pPr>
              <w:pStyle w:val="PargrafodaLista"/>
              <w:numPr>
                <w:ilvl w:val="0"/>
                <w:numId w:val="20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  <w:lang w:eastAsia="pt-BR"/>
              </w:rPr>
              <w:t>O usuário pode agora realizar o login no sistema.</w:t>
            </w:r>
          </w:p>
        </w:tc>
      </w:tr>
      <w:tr w:rsidR="001F77AA" w:rsidRPr="003F199F" w14:paraId="7E956DC8" w14:textId="77777777" w:rsidTr="009106DB">
        <w:trPr>
          <w:trHeight w:val="133"/>
          <w:jc w:val="center"/>
        </w:trPr>
        <w:tc>
          <w:tcPr>
            <w:tcW w:w="1999" w:type="dxa"/>
            <w:shd w:val="clear" w:color="auto" w:fill="auto"/>
          </w:tcPr>
          <w:p w14:paraId="05841708" w14:textId="77777777" w:rsidR="001F77AA" w:rsidRPr="003F199F" w:rsidRDefault="001F77AA" w:rsidP="009558C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lastRenderedPageBreak/>
              <w:t>Cenário Alternativo</w:t>
            </w:r>
          </w:p>
        </w:tc>
        <w:tc>
          <w:tcPr>
            <w:tcW w:w="7061" w:type="dxa"/>
            <w:shd w:val="clear" w:color="auto" w:fill="auto"/>
          </w:tcPr>
          <w:p w14:paraId="7FA90CE2" w14:textId="146747A6" w:rsidR="00C63BF7" w:rsidRPr="003F199F" w:rsidRDefault="00C63BF7" w:rsidP="00FF3F2B">
            <w:pPr>
              <w:pStyle w:val="PargrafodaLista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3F199F">
              <w:rPr>
                <w:rFonts w:ascii="Arial" w:hAnsi="Arial" w:cs="Arial"/>
                <w:sz w:val="24"/>
                <w:szCs w:val="24"/>
                <w:lang w:eastAsia="pt-BR"/>
              </w:rPr>
              <w:t xml:space="preserve">Se as informações inseridas pelo usuário não são válidas, o sistema exibe mensagens de erro </w:t>
            </w:r>
            <w:r w:rsidR="00FF3F2B" w:rsidRPr="003F199F">
              <w:rPr>
                <w:rFonts w:ascii="Arial" w:hAnsi="Arial" w:cs="Arial"/>
                <w:sz w:val="24"/>
                <w:szCs w:val="24"/>
                <w:lang w:eastAsia="pt-BR"/>
              </w:rPr>
              <w:t>apropriadas. O</w:t>
            </w:r>
            <w:r w:rsidRPr="003F199F">
              <w:rPr>
                <w:rFonts w:ascii="Arial" w:hAnsi="Arial" w:cs="Arial"/>
                <w:sz w:val="24"/>
                <w:szCs w:val="24"/>
                <w:lang w:eastAsia="pt-BR"/>
              </w:rPr>
              <w:t xml:space="preserve"> usuário corrige as informações e repete o processo.</w:t>
            </w:r>
          </w:p>
          <w:p w14:paraId="5BE86C73" w14:textId="5A105317" w:rsidR="001F77AA" w:rsidRPr="003F199F" w:rsidRDefault="00C63BF7" w:rsidP="00FF3F2B">
            <w:pPr>
              <w:pStyle w:val="PargrafodaLista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3F199F">
              <w:rPr>
                <w:rFonts w:ascii="Arial" w:hAnsi="Arial" w:cs="Arial"/>
                <w:sz w:val="24"/>
                <w:szCs w:val="24"/>
                <w:lang w:eastAsia="pt-BR"/>
              </w:rPr>
              <w:t>Se o endereço de e-mail fornecido já está associado a uma conta existente, o sistema notifica o usuário.</w:t>
            </w:r>
            <w:r w:rsidR="00FF3F2B" w:rsidRPr="003F199F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3F199F">
              <w:rPr>
                <w:rFonts w:ascii="Arial" w:hAnsi="Arial" w:cs="Arial"/>
                <w:sz w:val="24"/>
                <w:szCs w:val="24"/>
                <w:lang w:eastAsia="pt-BR"/>
              </w:rPr>
              <w:t>O usuário pode tentar novamente com um endereço de e-mail diferente ou selecionar a opção de redefinir a senha se necessário.</w:t>
            </w:r>
          </w:p>
        </w:tc>
      </w:tr>
    </w:tbl>
    <w:p w14:paraId="45A18D70" w14:textId="77777777" w:rsidR="00A03BD3" w:rsidRPr="003F199F" w:rsidRDefault="00A03BD3" w:rsidP="00BD06F8">
      <w:pPr>
        <w:ind w:firstLine="0"/>
        <w:jc w:val="center"/>
        <w:rPr>
          <w:rFonts w:cs="Arial"/>
          <w:b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9"/>
        <w:gridCol w:w="7061"/>
      </w:tblGrid>
      <w:tr w:rsidR="00FC0D65" w:rsidRPr="003F199F" w14:paraId="7DB0D15B" w14:textId="77777777" w:rsidTr="00BC5221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7CDE780F" w14:textId="7B7BA28E" w:rsidR="00FC0D65" w:rsidRPr="003F199F" w:rsidRDefault="00FC0D65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 xml:space="preserve">Caso de Uso – </w:t>
            </w:r>
            <w:r w:rsidR="005A19A4" w:rsidRPr="003F199F">
              <w:rPr>
                <w:rFonts w:cs="Arial"/>
                <w:b/>
                <w:szCs w:val="24"/>
                <w:lang w:eastAsia="en-US"/>
              </w:rPr>
              <w:t>Permitir uma ge</w:t>
            </w:r>
            <w:r w:rsidR="00431309" w:rsidRPr="003F199F">
              <w:rPr>
                <w:rFonts w:cs="Arial"/>
                <w:b/>
                <w:szCs w:val="24"/>
                <w:lang w:eastAsia="en-US"/>
              </w:rPr>
              <w:t>stão de listas</w:t>
            </w:r>
          </w:p>
        </w:tc>
      </w:tr>
      <w:tr w:rsidR="00FC0D65" w:rsidRPr="003F199F" w14:paraId="5EFFE297" w14:textId="77777777" w:rsidTr="00BC5221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035C7E48" w14:textId="77777777" w:rsidR="00FC0D65" w:rsidRPr="003F199F" w:rsidRDefault="00FC0D65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ID</w:t>
            </w:r>
          </w:p>
        </w:tc>
        <w:tc>
          <w:tcPr>
            <w:tcW w:w="7061" w:type="dxa"/>
            <w:shd w:val="clear" w:color="auto" w:fill="auto"/>
          </w:tcPr>
          <w:p w14:paraId="0E654B21" w14:textId="3578CAA4" w:rsidR="00FC0D65" w:rsidRPr="003F199F" w:rsidRDefault="00FC0D65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3F199F">
              <w:rPr>
                <w:rFonts w:cs="Arial"/>
                <w:szCs w:val="24"/>
                <w:lang w:eastAsia="en-US"/>
              </w:rPr>
              <w:t>UC 00</w:t>
            </w:r>
            <w:r w:rsidR="005A19A4" w:rsidRPr="003F199F">
              <w:rPr>
                <w:rFonts w:cs="Arial"/>
                <w:szCs w:val="24"/>
                <w:lang w:eastAsia="en-US"/>
              </w:rPr>
              <w:t>2</w:t>
            </w:r>
          </w:p>
        </w:tc>
      </w:tr>
      <w:tr w:rsidR="00FC0D65" w:rsidRPr="003F199F" w14:paraId="2B4AD4DB" w14:textId="77777777" w:rsidTr="00BC5221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19A49E23" w14:textId="77777777" w:rsidR="00FC0D65" w:rsidRPr="003F199F" w:rsidRDefault="00FC0D65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Descrição</w:t>
            </w:r>
          </w:p>
        </w:tc>
        <w:tc>
          <w:tcPr>
            <w:tcW w:w="7061" w:type="dxa"/>
            <w:shd w:val="clear" w:color="auto" w:fill="auto"/>
          </w:tcPr>
          <w:p w14:paraId="5B53720A" w14:textId="7747AB85" w:rsidR="00FC0D65" w:rsidRPr="003F199F" w:rsidRDefault="00E238C5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3F199F">
              <w:rPr>
                <w:rFonts w:cs="Arial"/>
                <w:bCs/>
                <w:szCs w:val="24"/>
                <w:lang w:eastAsia="en-US"/>
              </w:rPr>
              <w:t>Este caso</w:t>
            </w:r>
            <w:r w:rsidR="00772E0C" w:rsidRPr="003F199F">
              <w:rPr>
                <w:rFonts w:cs="Arial"/>
                <w:szCs w:val="24"/>
                <w:lang w:eastAsia="en-US"/>
              </w:rPr>
              <w:t xml:space="preserve"> abrange as principais interações do usuário relacionadas à criação, visualização, edição e exclusão de listas de compras no sistema.</w:t>
            </w:r>
          </w:p>
        </w:tc>
      </w:tr>
      <w:tr w:rsidR="00FC0D65" w:rsidRPr="003F199F" w14:paraId="5D3D4414" w14:textId="77777777" w:rsidTr="00BC5221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70D4AC9F" w14:textId="77777777" w:rsidR="00FC0D65" w:rsidRPr="003F199F" w:rsidRDefault="00FC0D65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Ator Primário</w:t>
            </w:r>
          </w:p>
        </w:tc>
        <w:tc>
          <w:tcPr>
            <w:tcW w:w="7061" w:type="dxa"/>
            <w:shd w:val="clear" w:color="auto" w:fill="auto"/>
          </w:tcPr>
          <w:p w14:paraId="29EF5283" w14:textId="0F279B56" w:rsidR="00FC0D65" w:rsidRPr="003F199F" w:rsidRDefault="00FC0D65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3F199F">
              <w:rPr>
                <w:rFonts w:cs="Arial"/>
                <w:szCs w:val="24"/>
                <w:lang w:eastAsia="pt-BR"/>
              </w:rPr>
              <w:t>Usuário</w:t>
            </w:r>
            <w:r w:rsidR="00426B15">
              <w:rPr>
                <w:rFonts w:cs="Arial"/>
                <w:szCs w:val="24"/>
                <w:lang w:eastAsia="pt-BR"/>
              </w:rPr>
              <w:t xml:space="preserve"> </w:t>
            </w:r>
            <w:r w:rsidR="00426B15" w:rsidRPr="00426B15">
              <w:rPr>
                <w:rFonts w:cs="Arial"/>
                <w:color w:val="FF0000"/>
                <w:szCs w:val="24"/>
                <w:lang w:eastAsia="pt-BR"/>
              </w:rPr>
              <w:t>E o ator secundário?</w:t>
            </w:r>
            <w:r w:rsidR="00426B15">
              <w:rPr>
                <w:rFonts w:cs="Arial"/>
                <w:color w:val="FF0000"/>
                <w:szCs w:val="24"/>
                <w:lang w:eastAsia="pt-BR"/>
              </w:rPr>
              <w:t xml:space="preserve"> sistema</w:t>
            </w:r>
          </w:p>
        </w:tc>
      </w:tr>
      <w:tr w:rsidR="00FC0D65" w:rsidRPr="003F199F" w14:paraId="2CE9E31A" w14:textId="77777777" w:rsidTr="00BC5221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1269A0F7" w14:textId="77777777" w:rsidR="00FC0D65" w:rsidRPr="003F199F" w:rsidRDefault="00FC0D65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Pré-condição</w:t>
            </w:r>
          </w:p>
        </w:tc>
        <w:tc>
          <w:tcPr>
            <w:tcW w:w="7061" w:type="dxa"/>
            <w:shd w:val="clear" w:color="auto" w:fill="auto"/>
          </w:tcPr>
          <w:p w14:paraId="7950D435" w14:textId="40AE92F1" w:rsidR="00FC0D65" w:rsidRPr="003F199F" w:rsidRDefault="008E290A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3F199F">
              <w:rPr>
                <w:rFonts w:cs="Arial"/>
                <w:szCs w:val="24"/>
                <w:lang w:eastAsia="pt-BR"/>
              </w:rPr>
              <w:t>O usuário estar autenticado no sistema.</w:t>
            </w:r>
          </w:p>
        </w:tc>
      </w:tr>
      <w:tr w:rsidR="00FC0D65" w:rsidRPr="003F199F" w14:paraId="198B1221" w14:textId="77777777" w:rsidTr="00232387">
        <w:trPr>
          <w:trHeight w:val="3207"/>
          <w:jc w:val="center"/>
        </w:trPr>
        <w:tc>
          <w:tcPr>
            <w:tcW w:w="1999" w:type="dxa"/>
            <w:shd w:val="clear" w:color="auto" w:fill="auto"/>
          </w:tcPr>
          <w:p w14:paraId="23BA1B03" w14:textId="77777777" w:rsidR="00FC0D65" w:rsidRPr="003F199F" w:rsidRDefault="00FC0D65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Cenário Principal</w:t>
            </w:r>
          </w:p>
          <w:p w14:paraId="35AB0F44" w14:textId="77777777" w:rsidR="00FC0D65" w:rsidRPr="003F199F" w:rsidRDefault="00FC0D65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</w:p>
        </w:tc>
        <w:tc>
          <w:tcPr>
            <w:tcW w:w="7061" w:type="dxa"/>
            <w:shd w:val="clear" w:color="auto" w:fill="auto"/>
          </w:tcPr>
          <w:p w14:paraId="15AC2785" w14:textId="77777777" w:rsidR="004A74CA" w:rsidRPr="003F199F" w:rsidRDefault="004A74CA" w:rsidP="004A74CA">
            <w:pPr>
              <w:pStyle w:val="PargrafodaLista"/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 usuário acessa a seção de gerenciamento de listas de compras no aplicativo.</w:t>
            </w:r>
          </w:p>
          <w:p w14:paraId="0874CC6C" w14:textId="77777777" w:rsidR="004A74CA" w:rsidRPr="003F199F" w:rsidRDefault="004A74CA" w:rsidP="004A74CA">
            <w:pPr>
              <w:pStyle w:val="PargrafodaLista"/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 sistema exibe a lista de compras existentes, se houver.</w:t>
            </w:r>
          </w:p>
          <w:p w14:paraId="03D2FA12" w14:textId="5EA407FB" w:rsidR="004A74CA" w:rsidRPr="003F199F" w:rsidRDefault="004A74CA" w:rsidP="004A74CA">
            <w:pPr>
              <w:pStyle w:val="PargrafodaLista"/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 xml:space="preserve">O usuário escolhe </w:t>
            </w:r>
            <w:r w:rsidR="008E33C8" w:rsidRPr="003F199F">
              <w:rPr>
                <w:rFonts w:ascii="Arial" w:hAnsi="Arial" w:cs="Arial"/>
                <w:sz w:val="24"/>
                <w:szCs w:val="24"/>
              </w:rPr>
              <w:t>criar uma</w:t>
            </w:r>
            <w:r w:rsidRPr="003F199F">
              <w:rPr>
                <w:rFonts w:ascii="Arial" w:hAnsi="Arial" w:cs="Arial"/>
                <w:sz w:val="24"/>
                <w:szCs w:val="24"/>
              </w:rPr>
              <w:t xml:space="preserve"> lista ou seleciona uma lista existente para visualizar ou editar.</w:t>
            </w:r>
          </w:p>
          <w:p w14:paraId="4FD025CE" w14:textId="56E7C6B0" w:rsidR="004A74CA" w:rsidRPr="003F199F" w:rsidRDefault="004A74CA" w:rsidP="004A74CA">
            <w:pPr>
              <w:pStyle w:val="PargrafodaLista"/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 xml:space="preserve">Para </w:t>
            </w:r>
            <w:r w:rsidR="008E33C8" w:rsidRPr="003F199F">
              <w:rPr>
                <w:rFonts w:ascii="Arial" w:hAnsi="Arial" w:cs="Arial"/>
                <w:sz w:val="24"/>
                <w:szCs w:val="24"/>
              </w:rPr>
              <w:t>criar uma</w:t>
            </w:r>
            <w:r w:rsidRPr="003F199F">
              <w:rPr>
                <w:rFonts w:ascii="Arial" w:hAnsi="Arial" w:cs="Arial"/>
                <w:sz w:val="24"/>
                <w:szCs w:val="24"/>
              </w:rPr>
              <w:t xml:space="preserve"> lista, o usuário fornece um nome para a lista.</w:t>
            </w:r>
          </w:p>
          <w:p w14:paraId="7F47428C" w14:textId="77777777" w:rsidR="004A74CA" w:rsidRPr="003F199F" w:rsidRDefault="004A74CA" w:rsidP="004A74CA">
            <w:pPr>
              <w:pStyle w:val="PargrafodaLista"/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 usuário adiciona itens à lista, especificando nome, quantidade e, opcionalmente, categoria.</w:t>
            </w:r>
          </w:p>
          <w:p w14:paraId="6BD0F895" w14:textId="77777777" w:rsidR="004A74CA" w:rsidRPr="003F199F" w:rsidRDefault="004A74CA" w:rsidP="004A74CA">
            <w:pPr>
              <w:pStyle w:val="PargrafodaLista"/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 sistema valida as informações inseridas.</w:t>
            </w:r>
          </w:p>
          <w:p w14:paraId="4ADD528E" w14:textId="77777777" w:rsidR="004A74CA" w:rsidRPr="003F199F" w:rsidRDefault="004A74CA" w:rsidP="004A74CA">
            <w:pPr>
              <w:pStyle w:val="PargrafodaLista"/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Se as informações são válidas, o sistema salva a nova lista ou atualiza a lista existente.</w:t>
            </w:r>
          </w:p>
          <w:p w14:paraId="4873B246" w14:textId="27B4F71E" w:rsidR="00FC0D65" w:rsidRPr="003F199F" w:rsidRDefault="004A74CA" w:rsidP="004A74CA">
            <w:pPr>
              <w:pStyle w:val="PargrafodaLista"/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 usuário pode optar por editar ou excluir listas existentes.</w:t>
            </w:r>
          </w:p>
        </w:tc>
      </w:tr>
      <w:tr w:rsidR="00FC0D65" w:rsidRPr="003F199F" w14:paraId="7ED0650D" w14:textId="77777777" w:rsidTr="00BC5221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074348A5" w14:textId="77777777" w:rsidR="00FC0D65" w:rsidRPr="003F199F" w:rsidRDefault="00FC0D65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Pós-condição</w:t>
            </w:r>
          </w:p>
        </w:tc>
        <w:tc>
          <w:tcPr>
            <w:tcW w:w="7061" w:type="dxa"/>
            <w:shd w:val="clear" w:color="auto" w:fill="auto"/>
          </w:tcPr>
          <w:p w14:paraId="1CD3A793" w14:textId="38A808A5" w:rsidR="00FC0D65" w:rsidRPr="003F199F" w:rsidRDefault="0076722D" w:rsidP="002033A9">
            <w:pPr>
              <w:spacing w:line="240" w:lineRule="auto"/>
              <w:ind w:firstLine="0"/>
              <w:rPr>
                <w:rFonts w:cs="Arial"/>
                <w:szCs w:val="24"/>
                <w:lang w:eastAsia="en-US"/>
              </w:rPr>
            </w:pPr>
            <w:r w:rsidRPr="003F199F">
              <w:rPr>
                <w:rFonts w:cs="Arial"/>
                <w:szCs w:val="24"/>
              </w:rPr>
              <w:t>Permitir uma gestão de lista</w:t>
            </w:r>
          </w:p>
        </w:tc>
      </w:tr>
      <w:tr w:rsidR="00FC0D65" w:rsidRPr="003F199F" w14:paraId="6B722B5E" w14:textId="77777777" w:rsidTr="00BC5221">
        <w:trPr>
          <w:trHeight w:val="133"/>
          <w:jc w:val="center"/>
        </w:trPr>
        <w:tc>
          <w:tcPr>
            <w:tcW w:w="1999" w:type="dxa"/>
            <w:shd w:val="clear" w:color="auto" w:fill="auto"/>
          </w:tcPr>
          <w:p w14:paraId="1BC19BD6" w14:textId="77777777" w:rsidR="00FC0D65" w:rsidRPr="003F199F" w:rsidRDefault="00FC0D65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Cenário Alternativo</w:t>
            </w:r>
          </w:p>
        </w:tc>
        <w:tc>
          <w:tcPr>
            <w:tcW w:w="7061" w:type="dxa"/>
            <w:shd w:val="clear" w:color="auto" w:fill="auto"/>
          </w:tcPr>
          <w:p w14:paraId="47D388CC" w14:textId="77777777" w:rsidR="002033A9" w:rsidRPr="003F199F" w:rsidRDefault="002033A9" w:rsidP="002033A9">
            <w:pPr>
              <w:pStyle w:val="PargrafodaLista"/>
              <w:numPr>
                <w:ilvl w:val="0"/>
                <w:numId w:val="23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3F199F">
              <w:rPr>
                <w:rFonts w:ascii="Arial" w:hAnsi="Arial" w:cs="Arial"/>
                <w:sz w:val="24"/>
                <w:szCs w:val="24"/>
                <w:lang w:eastAsia="pt-BR"/>
              </w:rPr>
              <w:t>O usuário pode escolher excluir uma lista existente.</w:t>
            </w:r>
          </w:p>
          <w:p w14:paraId="1933E137" w14:textId="77777777" w:rsidR="002033A9" w:rsidRPr="003F199F" w:rsidRDefault="002033A9" w:rsidP="002033A9">
            <w:pPr>
              <w:pStyle w:val="PargrafodaLista"/>
              <w:numPr>
                <w:ilvl w:val="0"/>
                <w:numId w:val="23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3F199F">
              <w:rPr>
                <w:rFonts w:ascii="Arial" w:hAnsi="Arial" w:cs="Arial"/>
                <w:sz w:val="24"/>
                <w:szCs w:val="24"/>
                <w:lang w:eastAsia="pt-BR"/>
              </w:rPr>
              <w:t>O sistema solicita confirmação antes de excluir a lista.</w:t>
            </w:r>
          </w:p>
          <w:p w14:paraId="00056EA4" w14:textId="7653AC0E" w:rsidR="00FC0D65" w:rsidRPr="003F199F" w:rsidRDefault="002033A9" w:rsidP="002033A9">
            <w:pPr>
              <w:pStyle w:val="PargrafodaLista"/>
              <w:numPr>
                <w:ilvl w:val="0"/>
                <w:numId w:val="23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3F199F">
              <w:rPr>
                <w:rFonts w:ascii="Arial" w:hAnsi="Arial" w:cs="Arial"/>
                <w:sz w:val="24"/>
                <w:szCs w:val="24"/>
                <w:lang w:eastAsia="pt-BR"/>
              </w:rPr>
              <w:t>Se confirmado, o sistema remove a lista do sistema.</w:t>
            </w:r>
          </w:p>
        </w:tc>
      </w:tr>
    </w:tbl>
    <w:p w14:paraId="4C5EE90F" w14:textId="77777777" w:rsidR="005C3EEE" w:rsidRPr="003F199F" w:rsidRDefault="005C3EEE" w:rsidP="00BD06F8">
      <w:pPr>
        <w:ind w:firstLine="0"/>
        <w:jc w:val="center"/>
        <w:rPr>
          <w:rFonts w:cs="Arial"/>
          <w:b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9"/>
        <w:gridCol w:w="7061"/>
      </w:tblGrid>
      <w:tr w:rsidR="00E20A92" w:rsidRPr="003F199F" w14:paraId="6E74AFFC" w14:textId="77777777" w:rsidTr="00BC5221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10A39415" w14:textId="56F051B6" w:rsidR="00E20A92" w:rsidRPr="003F199F" w:rsidRDefault="00E20A92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Caso de Uso – Buscar itens</w:t>
            </w:r>
          </w:p>
        </w:tc>
      </w:tr>
      <w:tr w:rsidR="00E20A92" w:rsidRPr="003F199F" w14:paraId="199717F8" w14:textId="77777777" w:rsidTr="00BC5221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0D9045E5" w14:textId="77777777" w:rsidR="00E20A92" w:rsidRPr="003F199F" w:rsidRDefault="00E20A92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ID</w:t>
            </w:r>
          </w:p>
        </w:tc>
        <w:tc>
          <w:tcPr>
            <w:tcW w:w="7061" w:type="dxa"/>
            <w:shd w:val="clear" w:color="auto" w:fill="auto"/>
          </w:tcPr>
          <w:p w14:paraId="72D612AB" w14:textId="67CCDDE7" w:rsidR="00E20A92" w:rsidRPr="003F199F" w:rsidRDefault="00E20A92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3F199F">
              <w:rPr>
                <w:rFonts w:cs="Arial"/>
                <w:szCs w:val="24"/>
                <w:lang w:eastAsia="en-US"/>
              </w:rPr>
              <w:t>UC 003</w:t>
            </w:r>
          </w:p>
        </w:tc>
      </w:tr>
      <w:tr w:rsidR="00E20A92" w:rsidRPr="003F199F" w14:paraId="6A1EF953" w14:textId="77777777" w:rsidTr="00BC5221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547F43A8" w14:textId="77777777" w:rsidR="00E20A92" w:rsidRPr="003F199F" w:rsidRDefault="00E20A92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Descrição</w:t>
            </w:r>
          </w:p>
        </w:tc>
        <w:tc>
          <w:tcPr>
            <w:tcW w:w="7061" w:type="dxa"/>
            <w:shd w:val="clear" w:color="auto" w:fill="auto"/>
          </w:tcPr>
          <w:p w14:paraId="31537792" w14:textId="363C4D70" w:rsidR="00E20A92" w:rsidRPr="003F199F" w:rsidRDefault="006A03F3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3F199F">
              <w:rPr>
                <w:rFonts w:cs="Arial"/>
                <w:bCs/>
                <w:szCs w:val="24"/>
                <w:lang w:eastAsia="en-US"/>
              </w:rPr>
              <w:t xml:space="preserve">Este caso permite que o usuário busque rapidamente os itens </w:t>
            </w:r>
            <w:r w:rsidR="004467A2" w:rsidRPr="003F199F">
              <w:rPr>
                <w:rFonts w:cs="Arial"/>
                <w:bCs/>
                <w:szCs w:val="24"/>
                <w:lang w:eastAsia="en-US"/>
              </w:rPr>
              <w:t>selecionados</w:t>
            </w:r>
            <w:r w:rsidRPr="003F199F">
              <w:rPr>
                <w:rFonts w:cs="Arial"/>
                <w:bCs/>
                <w:szCs w:val="24"/>
                <w:lang w:eastAsia="en-US"/>
              </w:rPr>
              <w:t xml:space="preserve"> em sua lista de compra</w:t>
            </w:r>
            <w:r w:rsidR="004467A2" w:rsidRPr="003F199F">
              <w:rPr>
                <w:rFonts w:cs="Arial"/>
                <w:bCs/>
                <w:szCs w:val="24"/>
                <w:lang w:eastAsia="en-US"/>
              </w:rPr>
              <w:t>.</w:t>
            </w:r>
          </w:p>
        </w:tc>
      </w:tr>
      <w:tr w:rsidR="00E20A92" w:rsidRPr="003F199F" w14:paraId="65093A52" w14:textId="77777777" w:rsidTr="00BC5221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414FC476" w14:textId="77777777" w:rsidR="00E20A92" w:rsidRPr="003F199F" w:rsidRDefault="00E20A92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Ator Primário</w:t>
            </w:r>
          </w:p>
        </w:tc>
        <w:tc>
          <w:tcPr>
            <w:tcW w:w="7061" w:type="dxa"/>
            <w:shd w:val="clear" w:color="auto" w:fill="auto"/>
          </w:tcPr>
          <w:p w14:paraId="2C30BE82" w14:textId="51DB15B4" w:rsidR="00E20A92" w:rsidRPr="003F199F" w:rsidRDefault="00E20A92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3F199F">
              <w:rPr>
                <w:rFonts w:cs="Arial"/>
                <w:szCs w:val="24"/>
                <w:lang w:eastAsia="pt-BR"/>
              </w:rPr>
              <w:t>Usuário</w:t>
            </w:r>
            <w:r w:rsidR="00426B15">
              <w:rPr>
                <w:rFonts w:cs="Arial"/>
                <w:szCs w:val="24"/>
                <w:lang w:eastAsia="pt-BR"/>
              </w:rPr>
              <w:t xml:space="preserve"> </w:t>
            </w:r>
            <w:r w:rsidR="00426B15" w:rsidRPr="00426B15">
              <w:rPr>
                <w:rFonts w:cs="Arial"/>
                <w:color w:val="FF0000"/>
                <w:szCs w:val="24"/>
                <w:lang w:eastAsia="pt-BR"/>
              </w:rPr>
              <w:t>E o ator secundário?</w:t>
            </w:r>
            <w:r w:rsidR="00426B15">
              <w:rPr>
                <w:rFonts w:cs="Arial"/>
                <w:color w:val="FF0000"/>
                <w:szCs w:val="24"/>
                <w:lang w:eastAsia="pt-BR"/>
              </w:rPr>
              <w:t xml:space="preserve"> sistema</w:t>
            </w:r>
          </w:p>
        </w:tc>
      </w:tr>
      <w:tr w:rsidR="00E20A92" w:rsidRPr="003F199F" w14:paraId="583F6252" w14:textId="77777777" w:rsidTr="009C0056">
        <w:trPr>
          <w:trHeight w:val="608"/>
          <w:jc w:val="center"/>
        </w:trPr>
        <w:tc>
          <w:tcPr>
            <w:tcW w:w="1999" w:type="dxa"/>
            <w:shd w:val="clear" w:color="auto" w:fill="auto"/>
          </w:tcPr>
          <w:p w14:paraId="2E0F455D" w14:textId="77777777" w:rsidR="00E20A92" w:rsidRPr="003F199F" w:rsidRDefault="00E20A92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Pré-condição</w:t>
            </w:r>
          </w:p>
        </w:tc>
        <w:tc>
          <w:tcPr>
            <w:tcW w:w="7061" w:type="dxa"/>
            <w:shd w:val="clear" w:color="auto" w:fill="auto"/>
          </w:tcPr>
          <w:p w14:paraId="6C8FF439" w14:textId="66BB30D1" w:rsidR="00F70C42" w:rsidRPr="003F199F" w:rsidRDefault="00F70C42" w:rsidP="004432B3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3F199F">
              <w:rPr>
                <w:rFonts w:ascii="Arial" w:hAnsi="Arial" w:cs="Arial"/>
                <w:sz w:val="24"/>
                <w:szCs w:val="24"/>
                <w:lang w:eastAsia="pt-BR"/>
              </w:rPr>
              <w:t>O usuário est</w:t>
            </w:r>
            <w:r w:rsidR="004432B3" w:rsidRPr="003F199F">
              <w:rPr>
                <w:rFonts w:ascii="Arial" w:hAnsi="Arial" w:cs="Arial"/>
                <w:sz w:val="24"/>
                <w:szCs w:val="24"/>
                <w:lang w:eastAsia="pt-BR"/>
              </w:rPr>
              <w:t>ar</w:t>
            </w:r>
            <w:r w:rsidRPr="003F199F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autenticado no sistema.</w:t>
            </w:r>
          </w:p>
          <w:p w14:paraId="1AE4D801" w14:textId="2C1038CD" w:rsidR="00E20A92" w:rsidRPr="003F199F" w:rsidRDefault="00F70C42" w:rsidP="004432B3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  <w:lang w:eastAsia="pt-BR"/>
              </w:rPr>
              <w:t>A lista de compras</w:t>
            </w:r>
            <w:r w:rsidR="004432B3" w:rsidRPr="003F199F">
              <w:rPr>
                <w:rFonts w:ascii="Arial" w:hAnsi="Arial" w:cs="Arial"/>
                <w:sz w:val="24"/>
                <w:szCs w:val="24"/>
                <w:lang w:eastAsia="pt-BR"/>
              </w:rPr>
              <w:t xml:space="preserve"> ter sido criada pelo usuário</w:t>
            </w:r>
            <w:r w:rsidRPr="003F199F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E20A92" w:rsidRPr="003F199F" w14:paraId="651EE597" w14:textId="77777777" w:rsidTr="00232387">
        <w:trPr>
          <w:trHeight w:val="548"/>
          <w:jc w:val="center"/>
        </w:trPr>
        <w:tc>
          <w:tcPr>
            <w:tcW w:w="1999" w:type="dxa"/>
            <w:shd w:val="clear" w:color="auto" w:fill="auto"/>
          </w:tcPr>
          <w:p w14:paraId="12ABDA54" w14:textId="77777777" w:rsidR="00E20A92" w:rsidRPr="003F199F" w:rsidRDefault="00E20A92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Cenário Principal</w:t>
            </w:r>
          </w:p>
          <w:p w14:paraId="65E389A0" w14:textId="77777777" w:rsidR="00E20A92" w:rsidRPr="003F199F" w:rsidRDefault="00E20A92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</w:p>
        </w:tc>
        <w:tc>
          <w:tcPr>
            <w:tcW w:w="7061" w:type="dxa"/>
            <w:shd w:val="clear" w:color="auto" w:fill="auto"/>
          </w:tcPr>
          <w:p w14:paraId="0C898E90" w14:textId="77777777" w:rsidR="005156DC" w:rsidRPr="003F199F" w:rsidRDefault="005156DC" w:rsidP="001E6E79">
            <w:pPr>
              <w:pStyle w:val="PargrafodaLista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 usuário acessa a lista de compras que deseja buscar.</w:t>
            </w:r>
          </w:p>
          <w:p w14:paraId="142EECDA" w14:textId="77777777" w:rsidR="005156DC" w:rsidRPr="003F199F" w:rsidRDefault="005156DC" w:rsidP="001E6E79">
            <w:pPr>
              <w:pStyle w:val="PargrafodaLista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 sistema exibe uma barra de pesquisa.</w:t>
            </w:r>
          </w:p>
          <w:p w14:paraId="6741260F" w14:textId="23C5226C" w:rsidR="005156DC" w:rsidRPr="003F199F" w:rsidRDefault="005156DC" w:rsidP="001E6E79">
            <w:pPr>
              <w:pStyle w:val="PargrafodaLista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 usuário insere o nome do item desejado na barra de pesquisa.</w:t>
            </w:r>
          </w:p>
          <w:p w14:paraId="495DF680" w14:textId="7F96A821" w:rsidR="005156DC" w:rsidRPr="003F199F" w:rsidRDefault="005156DC" w:rsidP="001E6E79">
            <w:pPr>
              <w:pStyle w:val="PargrafodaLista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 sistema realiza uma busca e exibe os resultados correspondentes.</w:t>
            </w:r>
          </w:p>
          <w:p w14:paraId="4DBC1A0B" w14:textId="0A0FE978" w:rsidR="003B180F" w:rsidRPr="003F199F" w:rsidRDefault="003B180F" w:rsidP="001E6E79">
            <w:pPr>
              <w:pStyle w:val="PargrafodaLista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lastRenderedPageBreak/>
              <w:t>O sistema verifica se há</w:t>
            </w:r>
            <w:r w:rsidR="00C12E8A" w:rsidRPr="003F199F">
              <w:rPr>
                <w:rFonts w:ascii="Arial" w:hAnsi="Arial" w:cs="Arial"/>
                <w:sz w:val="24"/>
                <w:szCs w:val="24"/>
              </w:rPr>
              <w:t xml:space="preserve"> o produto em estoque</w:t>
            </w:r>
            <w:r w:rsidR="00F749F9" w:rsidRPr="003F199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55FBE93" w14:textId="6D637D9E" w:rsidR="00E20A92" w:rsidRPr="003F199F" w:rsidRDefault="005156DC" w:rsidP="001E6E79">
            <w:pPr>
              <w:pStyle w:val="PargrafodaLista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 xml:space="preserve">O usuário visualiza os resultados da busca e pode clicar para </w:t>
            </w:r>
            <w:r w:rsidR="00F749F9" w:rsidRPr="003F199F">
              <w:rPr>
                <w:rFonts w:ascii="Arial" w:hAnsi="Arial" w:cs="Arial"/>
                <w:sz w:val="24"/>
                <w:szCs w:val="24"/>
              </w:rPr>
              <w:t xml:space="preserve">adicionar </w:t>
            </w:r>
            <w:r w:rsidRPr="003F199F">
              <w:rPr>
                <w:rFonts w:ascii="Arial" w:hAnsi="Arial" w:cs="Arial"/>
                <w:sz w:val="24"/>
                <w:szCs w:val="24"/>
              </w:rPr>
              <w:t>o item na lista.</w:t>
            </w:r>
            <w:r w:rsidR="001E6E79" w:rsidRPr="003F199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20A92" w:rsidRPr="003F199F" w14:paraId="2BFB4B6D" w14:textId="77777777" w:rsidTr="00BC5221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6D5ACA0A" w14:textId="77777777" w:rsidR="00E20A92" w:rsidRPr="003F199F" w:rsidRDefault="00E20A92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lastRenderedPageBreak/>
              <w:t>Pós-condição</w:t>
            </w:r>
          </w:p>
        </w:tc>
        <w:tc>
          <w:tcPr>
            <w:tcW w:w="7061" w:type="dxa"/>
            <w:shd w:val="clear" w:color="auto" w:fill="auto"/>
          </w:tcPr>
          <w:p w14:paraId="4F05C8F5" w14:textId="77777777" w:rsidR="00E20A92" w:rsidRPr="003F199F" w:rsidRDefault="00E20A92" w:rsidP="00BC5221">
            <w:pPr>
              <w:spacing w:line="240" w:lineRule="auto"/>
              <w:ind w:firstLine="0"/>
              <w:rPr>
                <w:rFonts w:cs="Arial"/>
                <w:szCs w:val="24"/>
                <w:lang w:eastAsia="en-US"/>
              </w:rPr>
            </w:pPr>
            <w:r w:rsidRPr="003F199F">
              <w:rPr>
                <w:rFonts w:cs="Arial"/>
                <w:szCs w:val="24"/>
              </w:rPr>
              <w:t>Permitir uma gestão de lista</w:t>
            </w:r>
          </w:p>
        </w:tc>
      </w:tr>
      <w:tr w:rsidR="00E20A92" w:rsidRPr="003F199F" w14:paraId="308F05C6" w14:textId="77777777" w:rsidTr="00BC5221">
        <w:trPr>
          <w:trHeight w:val="133"/>
          <w:jc w:val="center"/>
        </w:trPr>
        <w:tc>
          <w:tcPr>
            <w:tcW w:w="1999" w:type="dxa"/>
            <w:shd w:val="clear" w:color="auto" w:fill="auto"/>
          </w:tcPr>
          <w:p w14:paraId="62896811" w14:textId="77777777" w:rsidR="00E20A92" w:rsidRPr="00D66EDB" w:rsidRDefault="00E20A92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highlight w:val="yellow"/>
                <w:lang w:eastAsia="en-US"/>
              </w:rPr>
            </w:pPr>
            <w:r w:rsidRPr="00D66EDB">
              <w:rPr>
                <w:rFonts w:cs="Arial"/>
                <w:b/>
                <w:szCs w:val="24"/>
                <w:highlight w:val="yellow"/>
                <w:lang w:eastAsia="en-US"/>
              </w:rPr>
              <w:t>Cenário Alternativo</w:t>
            </w:r>
          </w:p>
        </w:tc>
        <w:tc>
          <w:tcPr>
            <w:tcW w:w="7061" w:type="dxa"/>
            <w:shd w:val="clear" w:color="auto" w:fill="auto"/>
          </w:tcPr>
          <w:p w14:paraId="4C6A3B5A" w14:textId="77777777" w:rsidR="00E20A92" w:rsidRPr="00D66EDB" w:rsidRDefault="00E20A92" w:rsidP="00232387">
            <w:pPr>
              <w:pStyle w:val="PargrafodaLista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4"/>
                <w:szCs w:val="24"/>
                <w:highlight w:val="yellow"/>
                <w:lang w:eastAsia="pt-BR"/>
              </w:rPr>
            </w:pPr>
            <w:r w:rsidRPr="00D66EDB">
              <w:rPr>
                <w:rFonts w:ascii="Arial" w:hAnsi="Arial" w:cs="Arial"/>
                <w:sz w:val="24"/>
                <w:szCs w:val="24"/>
                <w:highlight w:val="yellow"/>
                <w:lang w:eastAsia="pt-BR"/>
              </w:rPr>
              <w:t>O usuário pode escolher excluir uma lista existente.</w:t>
            </w:r>
          </w:p>
          <w:p w14:paraId="2273CA1B" w14:textId="77777777" w:rsidR="00E20A92" w:rsidRPr="00D66EDB" w:rsidRDefault="00E20A92" w:rsidP="00232387">
            <w:pPr>
              <w:pStyle w:val="PargrafodaLista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4"/>
                <w:szCs w:val="24"/>
                <w:highlight w:val="yellow"/>
                <w:lang w:eastAsia="pt-BR"/>
              </w:rPr>
            </w:pPr>
            <w:r w:rsidRPr="00D66EDB">
              <w:rPr>
                <w:rFonts w:ascii="Arial" w:hAnsi="Arial" w:cs="Arial"/>
                <w:sz w:val="24"/>
                <w:szCs w:val="24"/>
                <w:highlight w:val="yellow"/>
                <w:lang w:eastAsia="pt-BR"/>
              </w:rPr>
              <w:t>O sistema solicita confirmação antes de excluir a lista.</w:t>
            </w:r>
          </w:p>
          <w:p w14:paraId="4F1D428D" w14:textId="77777777" w:rsidR="00E20A92" w:rsidRPr="00D66EDB" w:rsidRDefault="00E20A92" w:rsidP="00232387">
            <w:pPr>
              <w:pStyle w:val="PargrafodaLista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4"/>
                <w:szCs w:val="24"/>
                <w:highlight w:val="yellow"/>
                <w:lang w:eastAsia="pt-BR"/>
              </w:rPr>
            </w:pPr>
            <w:r w:rsidRPr="00D66EDB">
              <w:rPr>
                <w:rFonts w:ascii="Arial" w:hAnsi="Arial" w:cs="Arial"/>
                <w:sz w:val="24"/>
                <w:szCs w:val="24"/>
                <w:highlight w:val="yellow"/>
                <w:lang w:eastAsia="pt-BR"/>
              </w:rPr>
              <w:t>Se confirmado, o sistema remove a lista do sistema.</w:t>
            </w:r>
          </w:p>
        </w:tc>
      </w:tr>
    </w:tbl>
    <w:p w14:paraId="6E74C482" w14:textId="77777777" w:rsidR="00E20A92" w:rsidRPr="003F199F" w:rsidRDefault="00E20A92" w:rsidP="00BD06F8">
      <w:pPr>
        <w:ind w:firstLine="0"/>
        <w:jc w:val="center"/>
        <w:rPr>
          <w:rFonts w:cs="Arial"/>
          <w:b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9"/>
        <w:gridCol w:w="7061"/>
      </w:tblGrid>
      <w:tr w:rsidR="00291231" w:rsidRPr="003F199F" w14:paraId="45F0BE1C" w14:textId="77777777" w:rsidTr="00BC5221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2B53B919" w14:textId="5BAE1A4C" w:rsidR="00291231" w:rsidRPr="003F199F" w:rsidRDefault="00291231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 xml:space="preserve">Caso de Uso – </w:t>
            </w:r>
            <w:r w:rsidR="005A124E" w:rsidRPr="003F199F">
              <w:rPr>
                <w:rFonts w:cs="Arial"/>
                <w:b/>
                <w:szCs w:val="24"/>
                <w:lang w:eastAsia="en-US"/>
              </w:rPr>
              <w:t>Adicionar itens a lista</w:t>
            </w:r>
          </w:p>
        </w:tc>
      </w:tr>
      <w:tr w:rsidR="00291231" w:rsidRPr="003F199F" w14:paraId="665F866C" w14:textId="77777777" w:rsidTr="00BC5221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3FBA23B2" w14:textId="77777777" w:rsidR="00291231" w:rsidRPr="003F199F" w:rsidRDefault="00291231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ID</w:t>
            </w:r>
          </w:p>
        </w:tc>
        <w:tc>
          <w:tcPr>
            <w:tcW w:w="7061" w:type="dxa"/>
            <w:shd w:val="clear" w:color="auto" w:fill="auto"/>
          </w:tcPr>
          <w:p w14:paraId="62F8303D" w14:textId="47FE759D" w:rsidR="00291231" w:rsidRPr="003F199F" w:rsidRDefault="00291231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3F199F">
              <w:rPr>
                <w:rFonts w:cs="Arial"/>
                <w:szCs w:val="24"/>
                <w:lang w:eastAsia="en-US"/>
              </w:rPr>
              <w:t>UC 00</w:t>
            </w:r>
            <w:r w:rsidR="00D445AA" w:rsidRPr="003F199F">
              <w:rPr>
                <w:rFonts w:cs="Arial"/>
                <w:szCs w:val="24"/>
                <w:lang w:eastAsia="en-US"/>
              </w:rPr>
              <w:t>4</w:t>
            </w:r>
          </w:p>
        </w:tc>
      </w:tr>
      <w:tr w:rsidR="00291231" w:rsidRPr="003F199F" w14:paraId="412883C7" w14:textId="77777777" w:rsidTr="00BC5221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79B4DD82" w14:textId="77777777" w:rsidR="00291231" w:rsidRPr="003F199F" w:rsidRDefault="00291231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Descrição</w:t>
            </w:r>
          </w:p>
        </w:tc>
        <w:tc>
          <w:tcPr>
            <w:tcW w:w="7061" w:type="dxa"/>
            <w:shd w:val="clear" w:color="auto" w:fill="auto"/>
          </w:tcPr>
          <w:p w14:paraId="2AA2C33B" w14:textId="75D6B598" w:rsidR="00291231" w:rsidRPr="003F199F" w:rsidRDefault="00086245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3F199F">
              <w:rPr>
                <w:rFonts w:cs="Arial"/>
                <w:bCs/>
                <w:szCs w:val="24"/>
                <w:lang w:eastAsia="en-US"/>
              </w:rPr>
              <w:t>Este caso de uso permite que o usuário adicione um item à sua lista de compras existente.</w:t>
            </w:r>
          </w:p>
        </w:tc>
      </w:tr>
      <w:tr w:rsidR="00291231" w:rsidRPr="003F199F" w14:paraId="1A3DC8CE" w14:textId="77777777" w:rsidTr="00BC5221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4A543EDC" w14:textId="77777777" w:rsidR="00291231" w:rsidRPr="003F199F" w:rsidRDefault="00291231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Ator Primário</w:t>
            </w:r>
          </w:p>
        </w:tc>
        <w:tc>
          <w:tcPr>
            <w:tcW w:w="7061" w:type="dxa"/>
            <w:shd w:val="clear" w:color="auto" w:fill="auto"/>
          </w:tcPr>
          <w:p w14:paraId="1CFC6866" w14:textId="52EBE2ED" w:rsidR="00291231" w:rsidRPr="003F199F" w:rsidRDefault="00291231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3F199F">
              <w:rPr>
                <w:rFonts w:cs="Arial"/>
                <w:szCs w:val="24"/>
                <w:lang w:eastAsia="pt-BR"/>
              </w:rPr>
              <w:t>Usuário</w:t>
            </w:r>
            <w:r w:rsidR="00426B15">
              <w:rPr>
                <w:rFonts w:cs="Arial"/>
                <w:szCs w:val="24"/>
                <w:lang w:eastAsia="pt-BR"/>
              </w:rPr>
              <w:t xml:space="preserve"> </w:t>
            </w:r>
            <w:r w:rsidR="00426B15" w:rsidRPr="00426B15">
              <w:rPr>
                <w:rFonts w:cs="Arial"/>
                <w:color w:val="FF0000"/>
                <w:szCs w:val="24"/>
                <w:lang w:eastAsia="pt-BR"/>
              </w:rPr>
              <w:t>E o ator secundário?</w:t>
            </w:r>
            <w:r w:rsidR="00426B15">
              <w:rPr>
                <w:rFonts w:cs="Arial"/>
                <w:color w:val="FF0000"/>
                <w:szCs w:val="24"/>
                <w:lang w:eastAsia="pt-BR"/>
              </w:rPr>
              <w:t xml:space="preserve"> sistema</w:t>
            </w:r>
          </w:p>
        </w:tc>
      </w:tr>
      <w:tr w:rsidR="00291231" w:rsidRPr="003F199F" w14:paraId="75A46DC2" w14:textId="77777777" w:rsidTr="00622FFF">
        <w:trPr>
          <w:trHeight w:val="744"/>
          <w:jc w:val="center"/>
        </w:trPr>
        <w:tc>
          <w:tcPr>
            <w:tcW w:w="1999" w:type="dxa"/>
            <w:shd w:val="clear" w:color="auto" w:fill="auto"/>
          </w:tcPr>
          <w:p w14:paraId="4F4D3FB5" w14:textId="77777777" w:rsidR="00291231" w:rsidRPr="003F199F" w:rsidRDefault="00291231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Pré-condição</w:t>
            </w:r>
          </w:p>
        </w:tc>
        <w:tc>
          <w:tcPr>
            <w:tcW w:w="7061" w:type="dxa"/>
            <w:shd w:val="clear" w:color="auto" w:fill="auto"/>
          </w:tcPr>
          <w:p w14:paraId="77EE7F5D" w14:textId="77777777" w:rsidR="00B24FA3" w:rsidRPr="003F199F" w:rsidRDefault="00B24FA3" w:rsidP="00B24FA3">
            <w:pPr>
              <w:pStyle w:val="Pargrafoda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 usuário está autenticado no sistema.</w:t>
            </w:r>
          </w:p>
          <w:p w14:paraId="33022DD1" w14:textId="13991B88" w:rsidR="00291231" w:rsidRPr="003F199F" w:rsidRDefault="00B24FA3" w:rsidP="00B24FA3">
            <w:pPr>
              <w:pStyle w:val="Pargrafoda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 usuário possui uma lista de compras existente.</w:t>
            </w:r>
          </w:p>
        </w:tc>
      </w:tr>
      <w:tr w:rsidR="00291231" w:rsidRPr="003F199F" w14:paraId="0432BF19" w14:textId="77777777" w:rsidTr="00622FFF">
        <w:trPr>
          <w:trHeight w:val="2244"/>
          <w:jc w:val="center"/>
        </w:trPr>
        <w:tc>
          <w:tcPr>
            <w:tcW w:w="1999" w:type="dxa"/>
            <w:shd w:val="clear" w:color="auto" w:fill="auto"/>
          </w:tcPr>
          <w:p w14:paraId="4013AC94" w14:textId="77777777" w:rsidR="00291231" w:rsidRPr="003F199F" w:rsidRDefault="00291231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Cenário Principal</w:t>
            </w:r>
          </w:p>
          <w:p w14:paraId="4DD08268" w14:textId="77777777" w:rsidR="00291231" w:rsidRPr="003F199F" w:rsidRDefault="00291231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</w:p>
        </w:tc>
        <w:tc>
          <w:tcPr>
            <w:tcW w:w="7061" w:type="dxa"/>
            <w:shd w:val="clear" w:color="auto" w:fill="auto"/>
          </w:tcPr>
          <w:p w14:paraId="60E99941" w14:textId="77777777" w:rsidR="006C0012" w:rsidRPr="003F199F" w:rsidRDefault="006C0012" w:rsidP="006C0012">
            <w:pPr>
              <w:pStyle w:val="PargrafodaLista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 usuário seleciona uma lista de compras existente.</w:t>
            </w:r>
          </w:p>
          <w:p w14:paraId="7CA94E8B" w14:textId="77777777" w:rsidR="006C0012" w:rsidRPr="003F199F" w:rsidRDefault="006C0012" w:rsidP="006C0012">
            <w:pPr>
              <w:pStyle w:val="PargrafodaLista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 sistema exibe a lista e permite a adição de itens.</w:t>
            </w:r>
          </w:p>
          <w:p w14:paraId="0637229C" w14:textId="77777777" w:rsidR="006C0012" w:rsidRPr="00426B15" w:rsidRDefault="006C0012" w:rsidP="006C0012">
            <w:pPr>
              <w:pStyle w:val="PargrafodaLista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26B15">
              <w:rPr>
                <w:rFonts w:ascii="Arial" w:hAnsi="Arial" w:cs="Arial"/>
                <w:sz w:val="24"/>
                <w:szCs w:val="24"/>
                <w:highlight w:val="yellow"/>
              </w:rPr>
              <w:t>O usuário fornece as informações do item, incluindo nome, quantidade e, opcionalmente, categoria.</w:t>
            </w:r>
          </w:p>
          <w:p w14:paraId="0C3774BF" w14:textId="77777777" w:rsidR="006C0012" w:rsidRPr="00426B15" w:rsidRDefault="006C0012" w:rsidP="006C0012">
            <w:pPr>
              <w:pStyle w:val="PargrafodaLista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26B15">
              <w:rPr>
                <w:rFonts w:ascii="Arial" w:hAnsi="Arial" w:cs="Arial"/>
                <w:sz w:val="24"/>
                <w:szCs w:val="24"/>
                <w:highlight w:val="yellow"/>
              </w:rPr>
              <w:t>O sistema valida as informações inseridas.</w:t>
            </w:r>
          </w:p>
          <w:p w14:paraId="46866E19" w14:textId="502F4702" w:rsidR="006C0012" w:rsidRPr="00426B15" w:rsidRDefault="006C0012" w:rsidP="006C0012">
            <w:pPr>
              <w:pStyle w:val="PargrafodaLista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26B15">
              <w:rPr>
                <w:rFonts w:ascii="Arial" w:hAnsi="Arial" w:cs="Arial"/>
                <w:sz w:val="24"/>
                <w:szCs w:val="24"/>
                <w:highlight w:val="yellow"/>
              </w:rPr>
              <w:t>Se as informações são válidas, o sistema adiciona o item à lista</w:t>
            </w:r>
            <w:r w:rsidRPr="00426B15">
              <w:rPr>
                <w:rFonts w:ascii="Arial" w:hAnsi="Arial" w:cs="Arial"/>
                <w:sz w:val="24"/>
                <w:szCs w:val="24"/>
              </w:rPr>
              <w:t>.</w:t>
            </w:r>
            <w:r w:rsidR="00426B15" w:rsidRPr="00426B15">
              <w:rPr>
                <w:rFonts w:ascii="Arial" w:hAnsi="Arial" w:cs="Arial"/>
                <w:color w:val="FF0000"/>
                <w:sz w:val="24"/>
                <w:szCs w:val="24"/>
              </w:rPr>
              <w:t xml:space="preserve"> Podemos apenas filtrar a busca nos itens cadastrados, já preenchendo as informações de nome e categoria, o cliente selecionaria somente a quantidade</w:t>
            </w:r>
          </w:p>
          <w:p w14:paraId="6258D00F" w14:textId="2E3A7D17" w:rsidR="00291231" w:rsidRPr="003F199F" w:rsidRDefault="006C0012" w:rsidP="006C0012">
            <w:pPr>
              <w:pStyle w:val="PargrafodaLista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 sistema exibe uma confirmação de que o item foi adicionado com sucesso.</w:t>
            </w:r>
            <w:r w:rsidR="00291231" w:rsidRPr="003F199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91231" w:rsidRPr="003F199F" w14:paraId="3F29850D" w14:textId="77777777" w:rsidTr="00BC5221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29D9C7EC" w14:textId="77777777" w:rsidR="00291231" w:rsidRPr="003F199F" w:rsidRDefault="00291231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Pós-condição</w:t>
            </w:r>
          </w:p>
        </w:tc>
        <w:tc>
          <w:tcPr>
            <w:tcW w:w="7061" w:type="dxa"/>
            <w:shd w:val="clear" w:color="auto" w:fill="auto"/>
          </w:tcPr>
          <w:p w14:paraId="22D77829" w14:textId="7C2E6F87" w:rsidR="00291231" w:rsidRPr="003F199F" w:rsidRDefault="00DA390B" w:rsidP="00BC5221">
            <w:pPr>
              <w:spacing w:line="240" w:lineRule="auto"/>
              <w:ind w:firstLine="0"/>
              <w:rPr>
                <w:rFonts w:cs="Arial"/>
                <w:szCs w:val="24"/>
                <w:lang w:eastAsia="en-US"/>
              </w:rPr>
            </w:pPr>
            <w:r w:rsidRPr="003F199F">
              <w:rPr>
                <w:rFonts w:cs="Arial"/>
                <w:szCs w:val="24"/>
              </w:rPr>
              <w:t>O item é adicionado à lista de compras no sistema.</w:t>
            </w:r>
          </w:p>
        </w:tc>
      </w:tr>
      <w:tr w:rsidR="00291231" w:rsidRPr="003F199F" w14:paraId="5310E321" w14:textId="77777777" w:rsidTr="00622FFF">
        <w:trPr>
          <w:trHeight w:val="811"/>
          <w:jc w:val="center"/>
        </w:trPr>
        <w:tc>
          <w:tcPr>
            <w:tcW w:w="1999" w:type="dxa"/>
            <w:shd w:val="clear" w:color="auto" w:fill="auto"/>
          </w:tcPr>
          <w:p w14:paraId="36E21A7E" w14:textId="77777777" w:rsidR="00291231" w:rsidRPr="003F199F" w:rsidRDefault="00291231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Cenário Alternativo</w:t>
            </w:r>
          </w:p>
        </w:tc>
        <w:tc>
          <w:tcPr>
            <w:tcW w:w="7061" w:type="dxa"/>
            <w:shd w:val="clear" w:color="auto" w:fill="auto"/>
          </w:tcPr>
          <w:p w14:paraId="66318D7B" w14:textId="77777777" w:rsidR="00622FFF" w:rsidRPr="003F199F" w:rsidRDefault="00622FFF" w:rsidP="00622FFF">
            <w:pPr>
              <w:pStyle w:val="PargrafodaLista"/>
              <w:numPr>
                <w:ilvl w:val="0"/>
                <w:numId w:val="29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3F199F">
              <w:rPr>
                <w:rFonts w:ascii="Arial" w:hAnsi="Arial" w:cs="Arial"/>
                <w:sz w:val="24"/>
                <w:szCs w:val="24"/>
                <w:lang w:eastAsia="pt-BR"/>
              </w:rPr>
              <w:t>Se as informações inseridas pelo usuário não são válidas, o sistema exibe mensagens de erro apropriadas.</w:t>
            </w:r>
          </w:p>
          <w:p w14:paraId="2627771A" w14:textId="160D862C" w:rsidR="00291231" w:rsidRPr="003F199F" w:rsidRDefault="00622FFF" w:rsidP="00622FFF">
            <w:pPr>
              <w:pStyle w:val="PargrafodaLista"/>
              <w:numPr>
                <w:ilvl w:val="0"/>
                <w:numId w:val="29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3F199F">
              <w:rPr>
                <w:rFonts w:ascii="Arial" w:hAnsi="Arial" w:cs="Arial"/>
                <w:sz w:val="24"/>
                <w:szCs w:val="24"/>
                <w:lang w:eastAsia="pt-BR"/>
              </w:rPr>
              <w:t>O usuário corrige as informações e repete o processo.</w:t>
            </w:r>
          </w:p>
        </w:tc>
      </w:tr>
    </w:tbl>
    <w:p w14:paraId="5EDBA4F2" w14:textId="77777777" w:rsidR="00291231" w:rsidRPr="003F199F" w:rsidRDefault="00291231" w:rsidP="00BD06F8">
      <w:pPr>
        <w:ind w:firstLine="0"/>
        <w:jc w:val="center"/>
        <w:rPr>
          <w:rFonts w:cs="Arial"/>
          <w:b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9"/>
        <w:gridCol w:w="7061"/>
      </w:tblGrid>
      <w:tr w:rsidR="00842816" w:rsidRPr="003F199F" w14:paraId="00EBB097" w14:textId="77777777" w:rsidTr="00BC5221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36FC1CDA" w14:textId="63378FBF" w:rsidR="00842816" w:rsidRPr="003F199F" w:rsidRDefault="00842816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 xml:space="preserve">Caso de Uso – </w:t>
            </w:r>
            <w:r w:rsidR="00CB207E" w:rsidRPr="003F199F">
              <w:rPr>
                <w:rFonts w:cs="Arial"/>
                <w:b/>
                <w:szCs w:val="24"/>
                <w:lang w:eastAsia="en-US"/>
              </w:rPr>
              <w:t>Integração com Serviços de Entrega</w:t>
            </w:r>
          </w:p>
        </w:tc>
      </w:tr>
      <w:tr w:rsidR="00842816" w:rsidRPr="003F199F" w14:paraId="3FB7E32C" w14:textId="77777777" w:rsidTr="00BC5221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6CE238B7" w14:textId="77777777" w:rsidR="00842816" w:rsidRPr="003F199F" w:rsidRDefault="00842816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ID</w:t>
            </w:r>
          </w:p>
        </w:tc>
        <w:tc>
          <w:tcPr>
            <w:tcW w:w="7061" w:type="dxa"/>
            <w:shd w:val="clear" w:color="auto" w:fill="auto"/>
          </w:tcPr>
          <w:p w14:paraId="3DA6B699" w14:textId="3E8250E8" w:rsidR="00842816" w:rsidRPr="003F199F" w:rsidRDefault="00842816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3F199F">
              <w:rPr>
                <w:rFonts w:cs="Arial"/>
                <w:szCs w:val="24"/>
                <w:lang w:eastAsia="en-US"/>
              </w:rPr>
              <w:t>UC 00</w:t>
            </w:r>
            <w:r w:rsidR="00CB207E" w:rsidRPr="003F199F">
              <w:rPr>
                <w:rFonts w:cs="Arial"/>
                <w:szCs w:val="24"/>
                <w:lang w:eastAsia="en-US"/>
              </w:rPr>
              <w:t>5</w:t>
            </w:r>
          </w:p>
        </w:tc>
      </w:tr>
      <w:tr w:rsidR="00842816" w:rsidRPr="003F199F" w14:paraId="0513B0A1" w14:textId="77777777" w:rsidTr="00BC5221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0C92F5CA" w14:textId="77777777" w:rsidR="00842816" w:rsidRPr="003F199F" w:rsidRDefault="00842816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Descrição</w:t>
            </w:r>
          </w:p>
        </w:tc>
        <w:tc>
          <w:tcPr>
            <w:tcW w:w="7061" w:type="dxa"/>
            <w:shd w:val="clear" w:color="auto" w:fill="auto"/>
          </w:tcPr>
          <w:p w14:paraId="7CEC01F3" w14:textId="704C7BCE" w:rsidR="00842816" w:rsidRPr="003F199F" w:rsidRDefault="0050453A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3F199F">
              <w:rPr>
                <w:rFonts w:cs="Arial"/>
                <w:bCs/>
                <w:szCs w:val="24"/>
                <w:lang w:eastAsia="en-US"/>
              </w:rPr>
              <w:t>Este caso descreve como o sistema de realiza a integração com serviços de entrega externos para oferecer opções de entrega aos usuários.</w:t>
            </w:r>
          </w:p>
        </w:tc>
      </w:tr>
      <w:tr w:rsidR="00842816" w:rsidRPr="003F199F" w14:paraId="006A7EF2" w14:textId="77777777" w:rsidTr="00BC5221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5F6BD2F3" w14:textId="77777777" w:rsidR="00842816" w:rsidRPr="003F199F" w:rsidRDefault="00842816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Ator Primário</w:t>
            </w:r>
          </w:p>
        </w:tc>
        <w:tc>
          <w:tcPr>
            <w:tcW w:w="7061" w:type="dxa"/>
            <w:shd w:val="clear" w:color="auto" w:fill="auto"/>
          </w:tcPr>
          <w:p w14:paraId="46889289" w14:textId="2378AA2B" w:rsidR="00842816" w:rsidRPr="003F199F" w:rsidRDefault="00084C13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3F199F">
              <w:rPr>
                <w:rFonts w:cs="Arial"/>
                <w:szCs w:val="24"/>
                <w:lang w:eastAsia="pt-BR"/>
              </w:rPr>
              <w:t>Sistema.</w:t>
            </w:r>
            <w:r w:rsidR="00426B15">
              <w:rPr>
                <w:rFonts w:cs="Arial"/>
                <w:szCs w:val="24"/>
                <w:lang w:eastAsia="pt-BR"/>
              </w:rPr>
              <w:t xml:space="preserve"> </w:t>
            </w:r>
            <w:r w:rsidR="00426B15" w:rsidRPr="00426B15">
              <w:rPr>
                <w:rFonts w:cs="Arial"/>
                <w:color w:val="FF0000"/>
                <w:szCs w:val="24"/>
                <w:lang w:eastAsia="pt-BR"/>
              </w:rPr>
              <w:t>E o ator secundário? usuário</w:t>
            </w:r>
          </w:p>
        </w:tc>
      </w:tr>
      <w:tr w:rsidR="00842816" w:rsidRPr="003F199F" w14:paraId="59D43668" w14:textId="77777777" w:rsidTr="00BC5221">
        <w:trPr>
          <w:trHeight w:val="744"/>
          <w:jc w:val="center"/>
        </w:trPr>
        <w:tc>
          <w:tcPr>
            <w:tcW w:w="1999" w:type="dxa"/>
            <w:shd w:val="clear" w:color="auto" w:fill="auto"/>
          </w:tcPr>
          <w:p w14:paraId="1094AFFB" w14:textId="77777777" w:rsidR="00842816" w:rsidRPr="003F199F" w:rsidRDefault="00842816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Pré-condição</w:t>
            </w:r>
          </w:p>
        </w:tc>
        <w:tc>
          <w:tcPr>
            <w:tcW w:w="7061" w:type="dxa"/>
            <w:shd w:val="clear" w:color="auto" w:fill="auto"/>
          </w:tcPr>
          <w:p w14:paraId="75834C3B" w14:textId="77777777" w:rsidR="00084C13" w:rsidRPr="003F199F" w:rsidRDefault="00084C13" w:rsidP="003E5CC1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 sistema está conectado à internet.</w:t>
            </w:r>
          </w:p>
          <w:p w14:paraId="50D01576" w14:textId="49107176" w:rsidR="00842816" w:rsidRPr="003F199F" w:rsidRDefault="00084C13" w:rsidP="003E5CC1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Os serviços de entrega externos estão disponíveis e acessíveis.</w:t>
            </w:r>
          </w:p>
        </w:tc>
      </w:tr>
      <w:tr w:rsidR="00842816" w:rsidRPr="003F199F" w14:paraId="0C6E8DD2" w14:textId="77777777" w:rsidTr="00BC5221">
        <w:trPr>
          <w:trHeight w:val="2244"/>
          <w:jc w:val="center"/>
        </w:trPr>
        <w:tc>
          <w:tcPr>
            <w:tcW w:w="1999" w:type="dxa"/>
            <w:shd w:val="clear" w:color="auto" w:fill="auto"/>
          </w:tcPr>
          <w:p w14:paraId="3D38108B" w14:textId="77777777" w:rsidR="00842816" w:rsidRPr="003F199F" w:rsidRDefault="00842816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lastRenderedPageBreak/>
              <w:t>Cenário Principal</w:t>
            </w:r>
          </w:p>
          <w:p w14:paraId="2ADF7964" w14:textId="77777777" w:rsidR="00842816" w:rsidRPr="003F199F" w:rsidRDefault="00842816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</w:p>
        </w:tc>
        <w:tc>
          <w:tcPr>
            <w:tcW w:w="7061" w:type="dxa"/>
            <w:shd w:val="clear" w:color="auto" w:fill="auto"/>
          </w:tcPr>
          <w:p w14:paraId="3E8D7A07" w14:textId="77777777" w:rsidR="000E5815" w:rsidRPr="003F199F" w:rsidRDefault="000E5815" w:rsidP="00693AD9">
            <w:pPr>
              <w:pStyle w:val="PargrafodaLista"/>
              <w:numPr>
                <w:ilvl w:val="0"/>
                <w:numId w:val="31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 usuário acessa a opção de entrega ao revisar sua lista de compras.</w:t>
            </w:r>
          </w:p>
          <w:p w14:paraId="548F2799" w14:textId="77777777" w:rsidR="000E5815" w:rsidRPr="003F199F" w:rsidRDefault="000E5815" w:rsidP="00693AD9">
            <w:pPr>
              <w:pStyle w:val="PargrafodaLista"/>
              <w:numPr>
                <w:ilvl w:val="0"/>
                <w:numId w:val="31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 sistema exibe opções de entrega disponíveis.</w:t>
            </w:r>
          </w:p>
          <w:p w14:paraId="12EEF63F" w14:textId="77777777" w:rsidR="000E5815" w:rsidRPr="003F199F" w:rsidRDefault="000E5815" w:rsidP="00693AD9">
            <w:pPr>
              <w:pStyle w:val="PargrafodaLista"/>
              <w:numPr>
                <w:ilvl w:val="0"/>
                <w:numId w:val="31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 usuário seleciona a opção de entrega desejada.</w:t>
            </w:r>
          </w:p>
          <w:p w14:paraId="7469844F" w14:textId="77777777" w:rsidR="000E5815" w:rsidRPr="003F199F" w:rsidRDefault="000E5815" w:rsidP="00693AD9">
            <w:pPr>
              <w:pStyle w:val="PargrafodaLista"/>
              <w:numPr>
                <w:ilvl w:val="0"/>
                <w:numId w:val="31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 sistema realiza a integração com os serviços de entrega externos.</w:t>
            </w:r>
          </w:p>
          <w:p w14:paraId="0F05B819" w14:textId="77777777" w:rsidR="000E5815" w:rsidRPr="003F199F" w:rsidRDefault="000E5815" w:rsidP="00693AD9">
            <w:pPr>
              <w:pStyle w:val="PargrafodaLista"/>
              <w:numPr>
                <w:ilvl w:val="0"/>
                <w:numId w:val="31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Os detalhes da entrega são enviados aos serviços de entrega.</w:t>
            </w:r>
          </w:p>
          <w:p w14:paraId="789F6077" w14:textId="77777777" w:rsidR="00842816" w:rsidRPr="003F199F" w:rsidRDefault="000E5815" w:rsidP="00693AD9">
            <w:pPr>
              <w:pStyle w:val="PargrafodaLista"/>
              <w:numPr>
                <w:ilvl w:val="0"/>
                <w:numId w:val="31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 sistema exibe uma confirmação da integração bem-sucedida.</w:t>
            </w:r>
          </w:p>
          <w:p w14:paraId="6359F08F" w14:textId="33331073" w:rsidR="00426B15" w:rsidRPr="00426B15" w:rsidRDefault="00693AD9" w:rsidP="00426B15">
            <w:pPr>
              <w:pStyle w:val="PargrafodaLista"/>
              <w:numPr>
                <w:ilvl w:val="0"/>
                <w:numId w:val="31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26B15">
              <w:rPr>
                <w:rFonts w:ascii="Arial" w:hAnsi="Arial" w:cs="Arial"/>
                <w:sz w:val="24"/>
                <w:szCs w:val="24"/>
                <w:highlight w:val="yellow"/>
              </w:rPr>
              <w:t>O item é adicionado à lista de compras no sistema.</w:t>
            </w:r>
            <w:r w:rsidR="00426B1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26B15">
              <w:rPr>
                <w:rFonts w:ascii="Arial" w:hAnsi="Arial" w:cs="Arial"/>
                <w:color w:val="FF0000"/>
                <w:sz w:val="24"/>
                <w:szCs w:val="24"/>
              </w:rPr>
              <w:t>O item, a entrega?</w:t>
            </w:r>
          </w:p>
        </w:tc>
      </w:tr>
      <w:tr w:rsidR="00842816" w:rsidRPr="003F199F" w14:paraId="5F0D7E28" w14:textId="77777777" w:rsidTr="00BC5221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08436C09" w14:textId="77777777" w:rsidR="00842816" w:rsidRPr="003F199F" w:rsidRDefault="00842816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Pós-condição</w:t>
            </w:r>
          </w:p>
        </w:tc>
        <w:tc>
          <w:tcPr>
            <w:tcW w:w="7061" w:type="dxa"/>
            <w:shd w:val="clear" w:color="auto" w:fill="auto"/>
          </w:tcPr>
          <w:p w14:paraId="241735B2" w14:textId="77777777" w:rsidR="00D06413" w:rsidRPr="003F199F" w:rsidRDefault="00D06413" w:rsidP="00D06413">
            <w:pPr>
              <w:pStyle w:val="PargrafodaLista"/>
              <w:numPr>
                <w:ilvl w:val="0"/>
                <w:numId w:val="34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Os detalhes da entrega são registrados no sistema.</w:t>
            </w:r>
          </w:p>
          <w:p w14:paraId="1D945855" w14:textId="2973B8AB" w:rsidR="00842816" w:rsidRPr="003F199F" w:rsidRDefault="00D06413" w:rsidP="00D06413">
            <w:pPr>
              <w:pStyle w:val="PargrafodaLista"/>
              <w:numPr>
                <w:ilvl w:val="0"/>
                <w:numId w:val="34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199F">
              <w:rPr>
                <w:rFonts w:ascii="Arial" w:hAnsi="Arial" w:cs="Arial"/>
                <w:sz w:val="24"/>
                <w:szCs w:val="24"/>
              </w:rPr>
              <w:t>O usuário recebe confirmação da opção de entrega escolhida.</w:t>
            </w:r>
          </w:p>
        </w:tc>
      </w:tr>
      <w:tr w:rsidR="00842816" w:rsidRPr="003F199F" w14:paraId="68F7EE5E" w14:textId="77777777" w:rsidTr="00BC5221">
        <w:trPr>
          <w:trHeight w:val="811"/>
          <w:jc w:val="center"/>
        </w:trPr>
        <w:tc>
          <w:tcPr>
            <w:tcW w:w="1999" w:type="dxa"/>
            <w:shd w:val="clear" w:color="auto" w:fill="auto"/>
          </w:tcPr>
          <w:p w14:paraId="23ADB719" w14:textId="77777777" w:rsidR="00842816" w:rsidRPr="003F199F" w:rsidRDefault="00842816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3F199F">
              <w:rPr>
                <w:rFonts w:cs="Arial"/>
                <w:b/>
                <w:szCs w:val="24"/>
                <w:lang w:eastAsia="en-US"/>
              </w:rPr>
              <w:t>Cenário Alternativo</w:t>
            </w:r>
          </w:p>
        </w:tc>
        <w:tc>
          <w:tcPr>
            <w:tcW w:w="7061" w:type="dxa"/>
            <w:shd w:val="clear" w:color="auto" w:fill="auto"/>
          </w:tcPr>
          <w:p w14:paraId="31B78862" w14:textId="074BF517" w:rsidR="00842816" w:rsidRPr="003F199F" w:rsidRDefault="003F199F" w:rsidP="003F199F">
            <w:pPr>
              <w:pStyle w:val="PargrafodaLista"/>
              <w:numPr>
                <w:ilvl w:val="0"/>
                <w:numId w:val="35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3F199F">
              <w:rPr>
                <w:rFonts w:ascii="Arial" w:hAnsi="Arial" w:cs="Arial"/>
                <w:sz w:val="24"/>
                <w:szCs w:val="24"/>
                <w:lang w:eastAsia="pt-BR"/>
              </w:rPr>
              <w:t>Se os serviços de entrega externos não estão disponíveis, o sistema informa ao usuário e oferece opções alternativas.</w:t>
            </w:r>
          </w:p>
        </w:tc>
      </w:tr>
    </w:tbl>
    <w:p w14:paraId="5DA87559" w14:textId="77777777" w:rsidR="00842816" w:rsidRDefault="00842816" w:rsidP="00BD06F8">
      <w:pPr>
        <w:ind w:firstLine="0"/>
        <w:jc w:val="center"/>
        <w:rPr>
          <w:b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9"/>
        <w:gridCol w:w="7061"/>
      </w:tblGrid>
      <w:tr w:rsidR="009B2620" w:rsidRPr="00C069B1" w14:paraId="7B6CDA8F" w14:textId="77777777" w:rsidTr="00BC5221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38A70B64" w14:textId="194970E8" w:rsidR="009B2620" w:rsidRPr="00C069B1" w:rsidRDefault="009B2620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C069B1">
              <w:rPr>
                <w:rFonts w:cs="Arial"/>
                <w:b/>
                <w:szCs w:val="24"/>
                <w:lang w:eastAsia="en-US"/>
              </w:rPr>
              <w:t xml:space="preserve">Caso de Uso – </w:t>
            </w:r>
            <w:r w:rsidR="0026019D" w:rsidRPr="00C069B1">
              <w:rPr>
                <w:rFonts w:cs="Arial"/>
                <w:b/>
                <w:szCs w:val="24"/>
                <w:lang w:eastAsia="en-US"/>
              </w:rPr>
              <w:t>Acompanhar Entrega em Tempo Real</w:t>
            </w:r>
          </w:p>
        </w:tc>
      </w:tr>
      <w:tr w:rsidR="009B2620" w:rsidRPr="00C069B1" w14:paraId="69C44BC7" w14:textId="77777777" w:rsidTr="00BC5221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1A099AFC" w14:textId="77777777" w:rsidR="009B2620" w:rsidRPr="00C069B1" w:rsidRDefault="009B2620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C069B1">
              <w:rPr>
                <w:rFonts w:cs="Arial"/>
                <w:b/>
                <w:szCs w:val="24"/>
                <w:lang w:eastAsia="en-US"/>
              </w:rPr>
              <w:t>ID</w:t>
            </w:r>
          </w:p>
        </w:tc>
        <w:tc>
          <w:tcPr>
            <w:tcW w:w="7061" w:type="dxa"/>
            <w:shd w:val="clear" w:color="auto" w:fill="auto"/>
          </w:tcPr>
          <w:p w14:paraId="7D8B72E9" w14:textId="3FE2B7B8" w:rsidR="009B2620" w:rsidRPr="00C069B1" w:rsidRDefault="009B2620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C069B1">
              <w:rPr>
                <w:rFonts w:cs="Arial"/>
                <w:szCs w:val="24"/>
                <w:lang w:eastAsia="en-US"/>
              </w:rPr>
              <w:t>UC 006</w:t>
            </w:r>
          </w:p>
        </w:tc>
      </w:tr>
      <w:tr w:rsidR="009B2620" w:rsidRPr="00C069B1" w14:paraId="31A25716" w14:textId="77777777" w:rsidTr="00BC5221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2A9C0A4E" w14:textId="77777777" w:rsidR="009B2620" w:rsidRPr="00C069B1" w:rsidRDefault="009B2620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C069B1">
              <w:rPr>
                <w:rFonts w:cs="Arial"/>
                <w:b/>
                <w:szCs w:val="24"/>
                <w:lang w:eastAsia="en-US"/>
              </w:rPr>
              <w:t>Descrição</w:t>
            </w:r>
          </w:p>
        </w:tc>
        <w:tc>
          <w:tcPr>
            <w:tcW w:w="7061" w:type="dxa"/>
            <w:shd w:val="clear" w:color="auto" w:fill="auto"/>
          </w:tcPr>
          <w:p w14:paraId="3F441339" w14:textId="2A13D765" w:rsidR="009B2620" w:rsidRPr="00C069B1" w:rsidRDefault="00424F79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C069B1">
              <w:rPr>
                <w:rFonts w:cs="Arial"/>
                <w:szCs w:val="24"/>
                <w:lang w:eastAsia="en-US"/>
              </w:rPr>
              <w:t>Este caso permite que o usuário acompanhe em tempo real o status da entrega de sua lista de compras.</w:t>
            </w:r>
          </w:p>
        </w:tc>
      </w:tr>
      <w:tr w:rsidR="009B2620" w:rsidRPr="00C069B1" w14:paraId="69AA548F" w14:textId="77777777" w:rsidTr="00BC5221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3BF3B79E" w14:textId="77777777" w:rsidR="009B2620" w:rsidRPr="00C069B1" w:rsidRDefault="009B2620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C069B1">
              <w:rPr>
                <w:rFonts w:cs="Arial"/>
                <w:b/>
                <w:szCs w:val="24"/>
                <w:lang w:eastAsia="en-US"/>
              </w:rPr>
              <w:t>Ator Primário</w:t>
            </w:r>
          </w:p>
        </w:tc>
        <w:tc>
          <w:tcPr>
            <w:tcW w:w="7061" w:type="dxa"/>
            <w:shd w:val="clear" w:color="auto" w:fill="auto"/>
          </w:tcPr>
          <w:p w14:paraId="0FD7ECF6" w14:textId="19FDE3A9" w:rsidR="009B2620" w:rsidRPr="00C069B1" w:rsidRDefault="00424F79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C069B1">
              <w:rPr>
                <w:rFonts w:cs="Arial"/>
                <w:szCs w:val="24"/>
                <w:lang w:eastAsia="en-US"/>
              </w:rPr>
              <w:t>Usuário.</w:t>
            </w:r>
            <w:r w:rsidR="00426B15">
              <w:rPr>
                <w:rFonts w:cs="Arial"/>
                <w:szCs w:val="24"/>
                <w:lang w:eastAsia="en-US"/>
              </w:rPr>
              <w:t xml:space="preserve"> </w:t>
            </w:r>
            <w:r w:rsidR="00426B15" w:rsidRPr="00426B15">
              <w:rPr>
                <w:rFonts w:cs="Arial"/>
                <w:color w:val="FF0000"/>
                <w:szCs w:val="24"/>
                <w:lang w:eastAsia="pt-BR"/>
              </w:rPr>
              <w:t>E o ator secundário?</w:t>
            </w:r>
            <w:r w:rsidR="00426B15">
              <w:rPr>
                <w:rFonts w:cs="Arial"/>
                <w:color w:val="FF0000"/>
                <w:szCs w:val="24"/>
                <w:lang w:eastAsia="pt-BR"/>
              </w:rPr>
              <w:t xml:space="preserve"> sistema</w:t>
            </w:r>
          </w:p>
        </w:tc>
      </w:tr>
      <w:tr w:rsidR="009B2620" w:rsidRPr="00C069B1" w14:paraId="5AFE9A1F" w14:textId="77777777" w:rsidTr="00BC5221">
        <w:trPr>
          <w:trHeight w:val="744"/>
          <w:jc w:val="center"/>
        </w:trPr>
        <w:tc>
          <w:tcPr>
            <w:tcW w:w="1999" w:type="dxa"/>
            <w:shd w:val="clear" w:color="auto" w:fill="auto"/>
          </w:tcPr>
          <w:p w14:paraId="467ADED2" w14:textId="77777777" w:rsidR="009B2620" w:rsidRPr="00C069B1" w:rsidRDefault="009B2620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C069B1">
              <w:rPr>
                <w:rFonts w:cs="Arial"/>
                <w:b/>
                <w:szCs w:val="24"/>
                <w:lang w:eastAsia="en-US"/>
              </w:rPr>
              <w:t>Pré-condição</w:t>
            </w:r>
          </w:p>
        </w:tc>
        <w:tc>
          <w:tcPr>
            <w:tcW w:w="7061" w:type="dxa"/>
            <w:shd w:val="clear" w:color="auto" w:fill="auto"/>
          </w:tcPr>
          <w:p w14:paraId="41AC1525" w14:textId="2BF40585" w:rsidR="00D566E3" w:rsidRPr="00C069B1" w:rsidRDefault="00D566E3" w:rsidP="005976CF">
            <w:pPr>
              <w:pStyle w:val="PargrafodaLista"/>
              <w:numPr>
                <w:ilvl w:val="0"/>
                <w:numId w:val="37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069B1">
              <w:rPr>
                <w:rFonts w:ascii="Arial" w:hAnsi="Arial" w:cs="Arial"/>
                <w:sz w:val="24"/>
                <w:szCs w:val="24"/>
              </w:rPr>
              <w:t>O usuário selecionou uma opção de entrega que suporta rastreamento em tempo real.</w:t>
            </w:r>
          </w:p>
          <w:p w14:paraId="3C45C0B4" w14:textId="01B411AC" w:rsidR="009B2620" w:rsidRPr="00C069B1" w:rsidRDefault="00D566E3" w:rsidP="005976CF">
            <w:pPr>
              <w:pStyle w:val="PargrafodaLista"/>
              <w:numPr>
                <w:ilvl w:val="0"/>
                <w:numId w:val="37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069B1">
              <w:rPr>
                <w:rFonts w:ascii="Arial" w:hAnsi="Arial" w:cs="Arial"/>
                <w:sz w:val="24"/>
                <w:szCs w:val="24"/>
              </w:rPr>
              <w:t>A integração com os serviços de entrega externos foi realizada com sucesso.</w:t>
            </w:r>
          </w:p>
        </w:tc>
      </w:tr>
      <w:tr w:rsidR="009B2620" w:rsidRPr="00C069B1" w14:paraId="4E5A5886" w14:textId="77777777" w:rsidTr="00BC5221">
        <w:trPr>
          <w:trHeight w:val="2244"/>
          <w:jc w:val="center"/>
        </w:trPr>
        <w:tc>
          <w:tcPr>
            <w:tcW w:w="1999" w:type="dxa"/>
            <w:shd w:val="clear" w:color="auto" w:fill="auto"/>
          </w:tcPr>
          <w:p w14:paraId="746B8434" w14:textId="77777777" w:rsidR="009B2620" w:rsidRPr="00C069B1" w:rsidRDefault="009B2620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C069B1">
              <w:rPr>
                <w:rFonts w:cs="Arial"/>
                <w:b/>
                <w:szCs w:val="24"/>
                <w:lang w:eastAsia="en-US"/>
              </w:rPr>
              <w:t>Cenário Principal</w:t>
            </w:r>
          </w:p>
          <w:p w14:paraId="5BBBC323" w14:textId="77777777" w:rsidR="009B2620" w:rsidRPr="00C069B1" w:rsidRDefault="009B2620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</w:p>
        </w:tc>
        <w:tc>
          <w:tcPr>
            <w:tcW w:w="7061" w:type="dxa"/>
            <w:shd w:val="clear" w:color="auto" w:fill="auto"/>
          </w:tcPr>
          <w:p w14:paraId="6A4E985C" w14:textId="77777777" w:rsidR="00C961FE" w:rsidRPr="00C069B1" w:rsidRDefault="00C961FE" w:rsidP="00C961FE">
            <w:pPr>
              <w:pStyle w:val="PargrafodaLista"/>
              <w:numPr>
                <w:ilvl w:val="0"/>
                <w:numId w:val="38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069B1">
              <w:rPr>
                <w:rFonts w:ascii="Arial" w:hAnsi="Arial" w:cs="Arial"/>
                <w:sz w:val="24"/>
                <w:szCs w:val="24"/>
              </w:rPr>
              <w:t>O usuário acessa a seção "Acompanhar Entrega" após confirmar a opção de entrega.</w:t>
            </w:r>
          </w:p>
          <w:p w14:paraId="6437EB12" w14:textId="77777777" w:rsidR="00C961FE" w:rsidRPr="00C069B1" w:rsidRDefault="00C961FE" w:rsidP="00C961FE">
            <w:pPr>
              <w:pStyle w:val="PargrafodaLista"/>
              <w:numPr>
                <w:ilvl w:val="0"/>
                <w:numId w:val="38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069B1">
              <w:rPr>
                <w:rFonts w:ascii="Arial" w:hAnsi="Arial" w:cs="Arial"/>
                <w:sz w:val="24"/>
                <w:szCs w:val="24"/>
              </w:rPr>
              <w:t>O sistema obtém as informações de rastreamento dos serviços de entrega externos.</w:t>
            </w:r>
          </w:p>
          <w:p w14:paraId="5041EFB9" w14:textId="77777777" w:rsidR="00C961FE" w:rsidRPr="00C069B1" w:rsidRDefault="00C961FE" w:rsidP="00C961FE">
            <w:pPr>
              <w:pStyle w:val="PargrafodaLista"/>
              <w:numPr>
                <w:ilvl w:val="0"/>
                <w:numId w:val="38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069B1">
              <w:rPr>
                <w:rFonts w:ascii="Arial" w:hAnsi="Arial" w:cs="Arial"/>
                <w:sz w:val="24"/>
                <w:szCs w:val="24"/>
              </w:rPr>
              <w:t>O sistema exibe em tempo real o status da entrega, incluindo a localização atual do entregador.</w:t>
            </w:r>
          </w:p>
          <w:p w14:paraId="04B27C61" w14:textId="0C96726A" w:rsidR="009B2620" w:rsidRPr="00C069B1" w:rsidRDefault="00C961FE" w:rsidP="00C961FE">
            <w:pPr>
              <w:pStyle w:val="PargrafodaLista"/>
              <w:numPr>
                <w:ilvl w:val="0"/>
                <w:numId w:val="38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069B1">
              <w:rPr>
                <w:rFonts w:ascii="Arial" w:hAnsi="Arial" w:cs="Arial"/>
                <w:sz w:val="24"/>
                <w:szCs w:val="24"/>
              </w:rPr>
              <w:t>O usuário pode visualizar atualizações em tempo real enquanto a entrega progride</w:t>
            </w:r>
          </w:p>
        </w:tc>
      </w:tr>
      <w:tr w:rsidR="009B2620" w:rsidRPr="00C069B1" w14:paraId="7C3CCFF4" w14:textId="77777777" w:rsidTr="00BC5221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7B02EADC" w14:textId="77777777" w:rsidR="009B2620" w:rsidRPr="00C069B1" w:rsidRDefault="009B2620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C069B1">
              <w:rPr>
                <w:rFonts w:cs="Arial"/>
                <w:b/>
                <w:szCs w:val="24"/>
                <w:lang w:eastAsia="en-US"/>
              </w:rPr>
              <w:t>Pós-condição</w:t>
            </w:r>
          </w:p>
        </w:tc>
        <w:tc>
          <w:tcPr>
            <w:tcW w:w="7061" w:type="dxa"/>
            <w:shd w:val="clear" w:color="auto" w:fill="auto"/>
          </w:tcPr>
          <w:p w14:paraId="217AB9F6" w14:textId="1AC45242" w:rsidR="009B2620" w:rsidRPr="00C069B1" w:rsidRDefault="00684D78" w:rsidP="00684D7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C069B1">
              <w:rPr>
                <w:rFonts w:cs="Arial"/>
                <w:szCs w:val="24"/>
                <w:lang w:eastAsia="pt-BR"/>
              </w:rPr>
              <w:t>O usuário é informado do status atualizado da entrega.</w:t>
            </w:r>
          </w:p>
        </w:tc>
      </w:tr>
      <w:tr w:rsidR="009B2620" w:rsidRPr="00C069B1" w14:paraId="2C370411" w14:textId="77777777" w:rsidTr="00BC5221">
        <w:trPr>
          <w:trHeight w:val="811"/>
          <w:jc w:val="center"/>
        </w:trPr>
        <w:tc>
          <w:tcPr>
            <w:tcW w:w="1999" w:type="dxa"/>
            <w:shd w:val="clear" w:color="auto" w:fill="auto"/>
          </w:tcPr>
          <w:p w14:paraId="4402CFAF" w14:textId="77777777" w:rsidR="009B2620" w:rsidRPr="00C069B1" w:rsidRDefault="009B2620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C069B1">
              <w:rPr>
                <w:rFonts w:cs="Arial"/>
                <w:b/>
                <w:szCs w:val="24"/>
                <w:lang w:eastAsia="en-US"/>
              </w:rPr>
              <w:t>Cenário Alternativo</w:t>
            </w:r>
          </w:p>
        </w:tc>
        <w:tc>
          <w:tcPr>
            <w:tcW w:w="7061" w:type="dxa"/>
            <w:shd w:val="clear" w:color="auto" w:fill="auto"/>
          </w:tcPr>
          <w:p w14:paraId="3AE632C8" w14:textId="705C70C5" w:rsidR="009B2620" w:rsidRPr="00C069B1" w:rsidRDefault="00EC51D5" w:rsidP="00684D78">
            <w:pPr>
              <w:spacing w:line="240" w:lineRule="auto"/>
              <w:ind w:firstLine="0"/>
              <w:rPr>
                <w:rFonts w:cs="Arial"/>
                <w:szCs w:val="24"/>
                <w:lang w:eastAsia="pt-BR"/>
              </w:rPr>
            </w:pPr>
            <w:r w:rsidRPr="00C069B1">
              <w:rPr>
                <w:rFonts w:cs="Arial"/>
                <w:szCs w:val="24"/>
                <w:lang w:eastAsia="pt-BR"/>
              </w:rPr>
              <w:t>Se os serviços de entrega não oferecem suporte ao rastreamento em tempo real, o sistema informa ao usuário e fornece informações de entrega regulares.</w:t>
            </w:r>
          </w:p>
        </w:tc>
      </w:tr>
    </w:tbl>
    <w:p w14:paraId="6EC28CF8" w14:textId="77777777" w:rsidR="009B2620" w:rsidRPr="00C069B1" w:rsidRDefault="009B2620" w:rsidP="00BD06F8">
      <w:pPr>
        <w:ind w:firstLine="0"/>
        <w:jc w:val="center"/>
        <w:rPr>
          <w:rFonts w:cs="Arial"/>
          <w:b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9"/>
        <w:gridCol w:w="7061"/>
      </w:tblGrid>
      <w:tr w:rsidR="009B2620" w:rsidRPr="00C069B1" w14:paraId="0C9A04D3" w14:textId="77777777" w:rsidTr="00BC5221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26830D17" w14:textId="1D288BE0" w:rsidR="009B2620" w:rsidRPr="00C069B1" w:rsidRDefault="009B2620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C069B1">
              <w:rPr>
                <w:rFonts w:cs="Arial"/>
                <w:b/>
                <w:szCs w:val="24"/>
                <w:lang w:eastAsia="en-US"/>
              </w:rPr>
              <w:t xml:space="preserve">Caso de Uso – </w:t>
            </w:r>
            <w:r w:rsidR="00272908" w:rsidRPr="00C069B1">
              <w:rPr>
                <w:rFonts w:cs="Arial"/>
                <w:b/>
                <w:szCs w:val="24"/>
                <w:lang w:eastAsia="en-US"/>
              </w:rPr>
              <w:t>Calcular Custos da Entrega</w:t>
            </w:r>
          </w:p>
        </w:tc>
      </w:tr>
      <w:tr w:rsidR="009B2620" w:rsidRPr="00C069B1" w14:paraId="78F6D48F" w14:textId="77777777" w:rsidTr="00BC5221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0BB7C17C" w14:textId="77777777" w:rsidR="009B2620" w:rsidRPr="00C069B1" w:rsidRDefault="009B2620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C069B1">
              <w:rPr>
                <w:rFonts w:cs="Arial"/>
                <w:b/>
                <w:szCs w:val="24"/>
                <w:lang w:eastAsia="en-US"/>
              </w:rPr>
              <w:t>ID</w:t>
            </w:r>
          </w:p>
        </w:tc>
        <w:tc>
          <w:tcPr>
            <w:tcW w:w="7061" w:type="dxa"/>
            <w:shd w:val="clear" w:color="auto" w:fill="auto"/>
          </w:tcPr>
          <w:p w14:paraId="238679AE" w14:textId="3367F340" w:rsidR="009B2620" w:rsidRPr="00C069B1" w:rsidRDefault="009B2620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C069B1">
              <w:rPr>
                <w:rFonts w:cs="Arial"/>
                <w:szCs w:val="24"/>
                <w:lang w:eastAsia="en-US"/>
              </w:rPr>
              <w:t>UC 007</w:t>
            </w:r>
          </w:p>
        </w:tc>
      </w:tr>
      <w:tr w:rsidR="009B2620" w:rsidRPr="00C069B1" w14:paraId="2EAE2919" w14:textId="77777777" w:rsidTr="00BC5221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304575AD" w14:textId="77777777" w:rsidR="009B2620" w:rsidRPr="00C069B1" w:rsidRDefault="009B2620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C069B1">
              <w:rPr>
                <w:rFonts w:cs="Arial"/>
                <w:b/>
                <w:szCs w:val="24"/>
                <w:lang w:eastAsia="en-US"/>
              </w:rPr>
              <w:t>Descrição</w:t>
            </w:r>
          </w:p>
        </w:tc>
        <w:tc>
          <w:tcPr>
            <w:tcW w:w="7061" w:type="dxa"/>
            <w:shd w:val="clear" w:color="auto" w:fill="auto"/>
          </w:tcPr>
          <w:p w14:paraId="73C02DE9" w14:textId="5D1F0A05" w:rsidR="009B2620" w:rsidRPr="00C069B1" w:rsidRDefault="00295F47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C069B1">
              <w:rPr>
                <w:rFonts w:cs="Arial"/>
                <w:szCs w:val="24"/>
                <w:lang w:eastAsia="en-US"/>
              </w:rPr>
              <w:t>Este caso descreve como o sistema calcula os custos associados à entrega de uma lista de compras.</w:t>
            </w:r>
          </w:p>
        </w:tc>
      </w:tr>
      <w:tr w:rsidR="009B2620" w:rsidRPr="00C069B1" w14:paraId="3F92123C" w14:textId="77777777" w:rsidTr="00BC5221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6A6B7BD2" w14:textId="77777777" w:rsidR="009B2620" w:rsidRPr="00C069B1" w:rsidRDefault="009B2620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C069B1">
              <w:rPr>
                <w:rFonts w:cs="Arial"/>
                <w:b/>
                <w:szCs w:val="24"/>
                <w:lang w:eastAsia="en-US"/>
              </w:rPr>
              <w:t>Ator Primário</w:t>
            </w:r>
          </w:p>
        </w:tc>
        <w:tc>
          <w:tcPr>
            <w:tcW w:w="7061" w:type="dxa"/>
            <w:shd w:val="clear" w:color="auto" w:fill="auto"/>
          </w:tcPr>
          <w:p w14:paraId="387A1C07" w14:textId="6423AF60" w:rsidR="009B2620" w:rsidRPr="00C069B1" w:rsidRDefault="00295F47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C069B1">
              <w:rPr>
                <w:rFonts w:cs="Arial"/>
                <w:szCs w:val="24"/>
                <w:lang w:eastAsia="en-US"/>
              </w:rPr>
              <w:t>Sistema.</w:t>
            </w:r>
            <w:r w:rsidR="00A27CE4">
              <w:rPr>
                <w:rFonts w:cs="Arial"/>
                <w:szCs w:val="24"/>
                <w:lang w:eastAsia="en-US"/>
              </w:rPr>
              <w:t xml:space="preserve"> </w:t>
            </w:r>
            <w:r w:rsidR="00A27CE4" w:rsidRPr="00426B15">
              <w:rPr>
                <w:rFonts w:cs="Arial"/>
                <w:color w:val="FF0000"/>
                <w:szCs w:val="24"/>
                <w:lang w:eastAsia="pt-BR"/>
              </w:rPr>
              <w:t>E o ator secundário?</w:t>
            </w:r>
            <w:r w:rsidR="00A27CE4">
              <w:rPr>
                <w:rFonts w:cs="Arial"/>
                <w:color w:val="FF0000"/>
                <w:szCs w:val="24"/>
                <w:lang w:eastAsia="pt-BR"/>
              </w:rPr>
              <w:t xml:space="preserve"> </w:t>
            </w:r>
            <w:r w:rsidR="00A27CE4">
              <w:rPr>
                <w:rFonts w:cs="Arial"/>
                <w:color w:val="FF0000"/>
                <w:szCs w:val="24"/>
                <w:lang w:eastAsia="pt-BR"/>
              </w:rPr>
              <w:t>usuário</w:t>
            </w:r>
          </w:p>
        </w:tc>
      </w:tr>
      <w:tr w:rsidR="009B2620" w:rsidRPr="00C069B1" w14:paraId="6A91871B" w14:textId="77777777" w:rsidTr="00BC5221">
        <w:trPr>
          <w:trHeight w:val="744"/>
          <w:jc w:val="center"/>
        </w:trPr>
        <w:tc>
          <w:tcPr>
            <w:tcW w:w="1999" w:type="dxa"/>
            <w:shd w:val="clear" w:color="auto" w:fill="auto"/>
          </w:tcPr>
          <w:p w14:paraId="61D24B88" w14:textId="77777777" w:rsidR="009B2620" w:rsidRPr="00C069B1" w:rsidRDefault="009B2620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C069B1">
              <w:rPr>
                <w:rFonts w:cs="Arial"/>
                <w:b/>
                <w:szCs w:val="24"/>
                <w:lang w:eastAsia="en-US"/>
              </w:rPr>
              <w:lastRenderedPageBreak/>
              <w:t>Pré-condição</w:t>
            </w:r>
          </w:p>
        </w:tc>
        <w:tc>
          <w:tcPr>
            <w:tcW w:w="7061" w:type="dxa"/>
            <w:shd w:val="clear" w:color="auto" w:fill="auto"/>
          </w:tcPr>
          <w:p w14:paraId="04E576DF" w14:textId="77777777" w:rsidR="004C01C9" w:rsidRPr="00C069B1" w:rsidRDefault="004C01C9" w:rsidP="004C01C9">
            <w:pPr>
              <w:pStyle w:val="PargrafodaLista"/>
              <w:numPr>
                <w:ilvl w:val="0"/>
                <w:numId w:val="41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069B1">
              <w:rPr>
                <w:rFonts w:ascii="Arial" w:hAnsi="Arial" w:cs="Arial"/>
                <w:sz w:val="24"/>
                <w:szCs w:val="24"/>
              </w:rPr>
              <w:t>O usuário selecionou uma opção de entrega que requer o cálculo de custos.</w:t>
            </w:r>
          </w:p>
          <w:p w14:paraId="5BA88209" w14:textId="720E00D5" w:rsidR="009B2620" w:rsidRPr="00C069B1" w:rsidRDefault="004C01C9" w:rsidP="004C01C9">
            <w:pPr>
              <w:pStyle w:val="PargrafodaLista"/>
              <w:numPr>
                <w:ilvl w:val="0"/>
                <w:numId w:val="41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069B1">
              <w:rPr>
                <w:rFonts w:ascii="Arial" w:hAnsi="Arial" w:cs="Arial"/>
                <w:sz w:val="24"/>
                <w:szCs w:val="24"/>
              </w:rPr>
              <w:t>A integração com os serviços de entrega externos foi realizada com sucesso.</w:t>
            </w:r>
          </w:p>
        </w:tc>
      </w:tr>
      <w:tr w:rsidR="009B2620" w:rsidRPr="00C069B1" w14:paraId="71789399" w14:textId="77777777" w:rsidTr="00BC5221">
        <w:trPr>
          <w:trHeight w:val="2244"/>
          <w:jc w:val="center"/>
        </w:trPr>
        <w:tc>
          <w:tcPr>
            <w:tcW w:w="1999" w:type="dxa"/>
            <w:shd w:val="clear" w:color="auto" w:fill="auto"/>
          </w:tcPr>
          <w:p w14:paraId="6BF90FF7" w14:textId="77777777" w:rsidR="009B2620" w:rsidRPr="00C069B1" w:rsidRDefault="009B2620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C069B1">
              <w:rPr>
                <w:rFonts w:cs="Arial"/>
                <w:b/>
                <w:szCs w:val="24"/>
                <w:lang w:eastAsia="en-US"/>
              </w:rPr>
              <w:t>Cenário Principal</w:t>
            </w:r>
          </w:p>
          <w:p w14:paraId="4CE66BEB" w14:textId="77777777" w:rsidR="009B2620" w:rsidRPr="00C069B1" w:rsidRDefault="009B2620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</w:p>
        </w:tc>
        <w:tc>
          <w:tcPr>
            <w:tcW w:w="7061" w:type="dxa"/>
            <w:shd w:val="clear" w:color="auto" w:fill="auto"/>
          </w:tcPr>
          <w:p w14:paraId="564660DC" w14:textId="77777777" w:rsidR="00167048" w:rsidRPr="00C069B1" w:rsidRDefault="00167048" w:rsidP="00167048">
            <w:pPr>
              <w:pStyle w:val="PargrafodaLista"/>
              <w:numPr>
                <w:ilvl w:val="0"/>
                <w:numId w:val="4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069B1">
              <w:rPr>
                <w:rFonts w:ascii="Arial" w:hAnsi="Arial" w:cs="Arial"/>
                <w:sz w:val="24"/>
                <w:szCs w:val="24"/>
              </w:rPr>
              <w:t>O usuário, ao revisar sua lista de compras, seleciona a opção de entrega e fornece os detalhes necessários (por exemplo, endereço de entrega).</w:t>
            </w:r>
          </w:p>
          <w:p w14:paraId="64FECE62" w14:textId="77777777" w:rsidR="00167048" w:rsidRPr="00C069B1" w:rsidRDefault="00167048" w:rsidP="00167048">
            <w:pPr>
              <w:pStyle w:val="PargrafodaLista"/>
              <w:numPr>
                <w:ilvl w:val="0"/>
                <w:numId w:val="4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069B1">
              <w:rPr>
                <w:rFonts w:ascii="Arial" w:hAnsi="Arial" w:cs="Arial"/>
                <w:sz w:val="24"/>
                <w:szCs w:val="24"/>
              </w:rPr>
              <w:t>O sistema obtém informações sobre a entrega, incluindo a distância a ser percorrida e qualquer taxa adicional aplicável.</w:t>
            </w:r>
          </w:p>
          <w:p w14:paraId="1E40661D" w14:textId="77777777" w:rsidR="00167048" w:rsidRPr="00C069B1" w:rsidRDefault="00167048" w:rsidP="00167048">
            <w:pPr>
              <w:pStyle w:val="PargrafodaLista"/>
              <w:numPr>
                <w:ilvl w:val="0"/>
                <w:numId w:val="4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069B1">
              <w:rPr>
                <w:rFonts w:ascii="Arial" w:hAnsi="Arial" w:cs="Arial"/>
                <w:sz w:val="24"/>
                <w:szCs w:val="24"/>
              </w:rPr>
              <w:t>O sistema calcula os custos da entrega com base nas informações obtidas.</w:t>
            </w:r>
          </w:p>
          <w:p w14:paraId="3EC6F382" w14:textId="279A1837" w:rsidR="009B2620" w:rsidRPr="00C069B1" w:rsidRDefault="00167048" w:rsidP="00167048">
            <w:pPr>
              <w:pStyle w:val="PargrafodaLista"/>
              <w:numPr>
                <w:ilvl w:val="0"/>
                <w:numId w:val="4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069B1">
              <w:rPr>
                <w:rFonts w:ascii="Arial" w:hAnsi="Arial" w:cs="Arial"/>
                <w:sz w:val="24"/>
                <w:szCs w:val="24"/>
              </w:rPr>
              <w:t>O sistema exibe os custos calculados para o usuário antes de confirmar a entrega.</w:t>
            </w:r>
          </w:p>
        </w:tc>
      </w:tr>
      <w:tr w:rsidR="009B2620" w:rsidRPr="00C069B1" w14:paraId="40CC08E4" w14:textId="77777777" w:rsidTr="00BC5221">
        <w:trPr>
          <w:trHeight w:val="283"/>
          <w:jc w:val="center"/>
        </w:trPr>
        <w:tc>
          <w:tcPr>
            <w:tcW w:w="1999" w:type="dxa"/>
            <w:shd w:val="clear" w:color="auto" w:fill="auto"/>
          </w:tcPr>
          <w:p w14:paraId="39C33876" w14:textId="77777777" w:rsidR="009B2620" w:rsidRPr="00C069B1" w:rsidRDefault="009B2620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C069B1">
              <w:rPr>
                <w:rFonts w:cs="Arial"/>
                <w:b/>
                <w:szCs w:val="24"/>
                <w:lang w:eastAsia="en-US"/>
              </w:rPr>
              <w:t>Pós-condição</w:t>
            </w:r>
          </w:p>
        </w:tc>
        <w:tc>
          <w:tcPr>
            <w:tcW w:w="7061" w:type="dxa"/>
            <w:shd w:val="clear" w:color="auto" w:fill="auto"/>
          </w:tcPr>
          <w:p w14:paraId="743606BD" w14:textId="77777777" w:rsidR="00E7566B" w:rsidRPr="00C069B1" w:rsidRDefault="00E7566B" w:rsidP="00E7566B">
            <w:pPr>
              <w:pStyle w:val="PargrafodaLista"/>
              <w:numPr>
                <w:ilvl w:val="0"/>
                <w:numId w:val="4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069B1">
              <w:rPr>
                <w:rFonts w:ascii="Arial" w:hAnsi="Arial" w:cs="Arial"/>
                <w:sz w:val="24"/>
                <w:szCs w:val="24"/>
              </w:rPr>
              <w:t>Os custos da entrega são registrados no sistema.</w:t>
            </w:r>
          </w:p>
          <w:p w14:paraId="1159E5A8" w14:textId="0F0686A9" w:rsidR="009B2620" w:rsidRPr="00C069B1" w:rsidRDefault="00E7566B" w:rsidP="00E7566B">
            <w:pPr>
              <w:pStyle w:val="PargrafodaLista"/>
              <w:numPr>
                <w:ilvl w:val="0"/>
                <w:numId w:val="4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069B1">
              <w:rPr>
                <w:rFonts w:ascii="Arial" w:hAnsi="Arial" w:cs="Arial"/>
                <w:sz w:val="24"/>
                <w:szCs w:val="24"/>
              </w:rPr>
              <w:t xml:space="preserve">O usuário recebe uma </w:t>
            </w:r>
            <w:r w:rsidRPr="00A27CE4">
              <w:rPr>
                <w:rFonts w:ascii="Arial" w:hAnsi="Arial" w:cs="Arial"/>
                <w:sz w:val="24"/>
                <w:szCs w:val="24"/>
                <w:highlight w:val="yellow"/>
              </w:rPr>
              <w:t>estimativa</w:t>
            </w:r>
            <w:r w:rsidRPr="00C069B1">
              <w:rPr>
                <w:rFonts w:ascii="Arial" w:hAnsi="Arial" w:cs="Arial"/>
                <w:sz w:val="24"/>
                <w:szCs w:val="24"/>
              </w:rPr>
              <w:t xml:space="preserve"> dos custos.</w:t>
            </w:r>
          </w:p>
        </w:tc>
      </w:tr>
      <w:tr w:rsidR="009B2620" w:rsidRPr="00C069B1" w14:paraId="12B51BF9" w14:textId="77777777" w:rsidTr="007163DC">
        <w:trPr>
          <w:trHeight w:val="685"/>
          <w:jc w:val="center"/>
        </w:trPr>
        <w:tc>
          <w:tcPr>
            <w:tcW w:w="1999" w:type="dxa"/>
            <w:shd w:val="clear" w:color="auto" w:fill="auto"/>
          </w:tcPr>
          <w:p w14:paraId="6E7DE8C5" w14:textId="77777777" w:rsidR="009B2620" w:rsidRPr="00C069B1" w:rsidRDefault="009B2620" w:rsidP="00BC522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C069B1">
              <w:rPr>
                <w:rFonts w:cs="Arial"/>
                <w:b/>
                <w:szCs w:val="24"/>
                <w:lang w:eastAsia="en-US"/>
              </w:rPr>
              <w:t>Cenário Alternativo</w:t>
            </w:r>
          </w:p>
        </w:tc>
        <w:tc>
          <w:tcPr>
            <w:tcW w:w="7061" w:type="dxa"/>
            <w:shd w:val="clear" w:color="auto" w:fill="auto"/>
          </w:tcPr>
          <w:p w14:paraId="6F57B484" w14:textId="54C49A7A" w:rsidR="009B2620" w:rsidRPr="00C069B1" w:rsidRDefault="007163DC" w:rsidP="007163DC">
            <w:pPr>
              <w:spacing w:line="240" w:lineRule="auto"/>
              <w:ind w:firstLine="0"/>
              <w:rPr>
                <w:rFonts w:cs="Arial"/>
                <w:szCs w:val="24"/>
                <w:lang w:eastAsia="pt-BR"/>
              </w:rPr>
            </w:pPr>
            <w:r w:rsidRPr="00C069B1">
              <w:rPr>
                <w:rFonts w:cs="Arial"/>
                <w:szCs w:val="24"/>
                <w:lang w:eastAsia="pt-BR"/>
              </w:rPr>
              <w:t>Se o sistema não consegue calcular os custos da entrega, informa ao usuário e fornece opções alternativas.</w:t>
            </w:r>
          </w:p>
        </w:tc>
      </w:tr>
    </w:tbl>
    <w:p w14:paraId="16A72D56" w14:textId="77777777" w:rsidR="009B2620" w:rsidRDefault="009B2620" w:rsidP="00BD06F8">
      <w:pPr>
        <w:ind w:firstLine="0"/>
        <w:jc w:val="center"/>
        <w:rPr>
          <w:b/>
          <w:szCs w:val="24"/>
        </w:rPr>
      </w:pPr>
    </w:p>
    <w:p w14:paraId="61BBDE39" w14:textId="177BF0C0" w:rsidR="00A03BD3" w:rsidRDefault="00240EC0" w:rsidP="00850B6B">
      <w:pPr>
        <w:ind w:firstLine="709"/>
        <w:jc w:val="left"/>
        <w:rPr>
          <w:szCs w:val="24"/>
        </w:rPr>
      </w:pPr>
      <w:r w:rsidRPr="00850B6B">
        <w:rPr>
          <w:bCs/>
          <w:szCs w:val="24"/>
        </w:rPr>
        <w:t>2</w:t>
      </w:r>
      <w:r w:rsidR="00A03BD3" w:rsidRPr="00850B6B">
        <w:rPr>
          <w:bCs/>
          <w:szCs w:val="24"/>
        </w:rPr>
        <w:t>.6.3 -</w:t>
      </w:r>
      <w:r w:rsidR="00A03BD3" w:rsidRPr="00A03BD3">
        <w:rPr>
          <w:szCs w:val="24"/>
        </w:rPr>
        <w:t xml:space="preserve"> </w:t>
      </w:r>
      <w:r w:rsidR="00A03BD3" w:rsidRPr="00A27CE4">
        <w:rPr>
          <w:szCs w:val="24"/>
          <w:highlight w:val="yellow"/>
        </w:rPr>
        <w:t>Diagrama de casos de uso</w:t>
      </w:r>
    </w:p>
    <w:p w14:paraId="66E72781" w14:textId="0D3EE2E5" w:rsidR="005571E9" w:rsidRDefault="002E64F3" w:rsidP="00850B6B">
      <w:pPr>
        <w:ind w:firstLine="0"/>
        <w:rPr>
          <w:szCs w:val="24"/>
        </w:rPr>
      </w:pPr>
      <w:r w:rsidRPr="002E64F3">
        <w:rPr>
          <w:noProof/>
          <w:szCs w:val="24"/>
        </w:rPr>
        <w:drawing>
          <wp:inline distT="0" distB="0" distL="0" distR="0" wp14:anchorId="40931AFF" wp14:editId="77DDEC38">
            <wp:extent cx="5759450" cy="4466590"/>
            <wp:effectExtent l="0" t="0" r="0" b="0"/>
            <wp:docPr id="179164781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47816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E71D" w14:textId="77777777" w:rsidR="00850B6B" w:rsidRDefault="00850B6B" w:rsidP="00850B6B">
      <w:pPr>
        <w:ind w:firstLine="0"/>
        <w:rPr>
          <w:szCs w:val="24"/>
        </w:rPr>
      </w:pPr>
    </w:p>
    <w:p w14:paraId="371DF5C0" w14:textId="57FC1BB2" w:rsidR="007A1A0F" w:rsidRPr="008B6E8B" w:rsidRDefault="00240EC0" w:rsidP="008B6E8B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>3.</w:t>
      </w:r>
      <w:r w:rsidR="003447F4">
        <w:rPr>
          <w:b/>
          <w:bCs/>
          <w:szCs w:val="24"/>
        </w:rPr>
        <w:t xml:space="preserve"> </w:t>
      </w:r>
      <w:r w:rsidR="003447F4" w:rsidRPr="005571E9">
        <w:rPr>
          <w:b/>
          <w:bCs/>
          <w:szCs w:val="24"/>
        </w:rPr>
        <w:t>Resultados e Discussão</w:t>
      </w:r>
      <w:r w:rsidR="004660BB">
        <w:rPr>
          <w:b/>
          <w:bCs/>
          <w:szCs w:val="24"/>
        </w:rPr>
        <w:t xml:space="preserve"> </w:t>
      </w:r>
      <w:bookmarkEnd w:id="1"/>
    </w:p>
    <w:p w14:paraId="57F585D1" w14:textId="77777777" w:rsidR="008B6E8B" w:rsidRDefault="008B6E8B" w:rsidP="00B33D32">
      <w:pPr>
        <w:ind w:firstLine="709"/>
      </w:pPr>
    </w:p>
    <w:p w14:paraId="2156D390" w14:textId="01EB48E4" w:rsidR="008B6E8B" w:rsidRPr="00252BE4" w:rsidRDefault="00DF7E50" w:rsidP="000E4B2E">
      <w:pPr>
        <w:spacing w:before="240" w:after="240"/>
        <w:ind w:firstLine="0"/>
        <w:rPr>
          <w:b/>
          <w:szCs w:val="24"/>
        </w:rPr>
      </w:pPr>
      <w:r w:rsidRPr="00DF7E50">
        <w:rPr>
          <w:b/>
          <w:bCs/>
          <w:szCs w:val="24"/>
        </w:rPr>
        <w:t>T</w:t>
      </w:r>
      <w:r w:rsidR="008B6E8B" w:rsidRPr="00DF7E50">
        <w:rPr>
          <w:b/>
          <w:bCs/>
          <w:szCs w:val="24"/>
        </w:rPr>
        <w:t>ela</w:t>
      </w:r>
      <w:r w:rsidR="008B6E8B" w:rsidRPr="00252BE4">
        <w:rPr>
          <w:b/>
          <w:szCs w:val="24"/>
        </w:rPr>
        <w:t xml:space="preserve"> de CRIAÇÃO DE CADASTRO</w:t>
      </w:r>
    </w:p>
    <w:p w14:paraId="1AFF0724" w14:textId="3FB784F4" w:rsidR="008B6E8B" w:rsidRPr="00252BE4" w:rsidRDefault="008B6E8B" w:rsidP="008B6E8B">
      <w:pPr>
        <w:spacing w:before="240" w:after="240"/>
        <w:ind w:firstLine="567"/>
        <w:rPr>
          <w:szCs w:val="24"/>
        </w:rPr>
      </w:pPr>
      <w:r w:rsidRPr="00252BE4">
        <w:rPr>
          <w:szCs w:val="24"/>
        </w:rPr>
        <w:t>Esta tela foi feita com espaços para o usuário criar um login para qual ele usaria de acesso ao aplicativo, nela temos espaços para preenchimento, um botão para retornar e outro para prosseguir</w:t>
      </w:r>
      <w:r w:rsidR="000E4B2E">
        <w:rPr>
          <w:szCs w:val="24"/>
        </w:rPr>
        <w:t>.</w:t>
      </w:r>
    </w:p>
    <w:p w14:paraId="44C1C306" w14:textId="77777777" w:rsidR="008B6E8B" w:rsidRDefault="008B6E8B" w:rsidP="008B6E8B">
      <w:pPr>
        <w:spacing w:before="240" w:after="240"/>
        <w:rPr>
          <w:b/>
        </w:rPr>
      </w:pPr>
      <w:r>
        <w:rPr>
          <w:b/>
          <w:noProof/>
        </w:rPr>
        <w:drawing>
          <wp:inline distT="114300" distB="114300" distL="114300" distR="114300" wp14:anchorId="44214E77" wp14:editId="4CCBFDE0">
            <wp:extent cx="2520000" cy="5400000"/>
            <wp:effectExtent l="0" t="0" r="0" b="0"/>
            <wp:docPr id="12" name="image14.png" descr="Uma imagem contendo mesa, azul, computador, teclad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 descr="Uma imagem contendo mesa, azul, computador, teclado&#10;&#10;Descrição gerada automa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4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399F1" w14:textId="77777777" w:rsidR="008B6E8B" w:rsidRDefault="008B6E8B" w:rsidP="008B6E8B">
      <w:pPr>
        <w:spacing w:before="240" w:after="240"/>
        <w:rPr>
          <w:b/>
        </w:rPr>
      </w:pPr>
    </w:p>
    <w:p w14:paraId="501265DC" w14:textId="166F8E0E" w:rsidR="008B6E8B" w:rsidRPr="00252BE4" w:rsidRDefault="008B6E8B" w:rsidP="5B53540A">
      <w:pPr>
        <w:suppressAutoHyphens w:val="0"/>
        <w:spacing w:line="240" w:lineRule="auto"/>
        <w:ind w:firstLine="0"/>
        <w:jc w:val="left"/>
        <w:rPr>
          <w:b/>
          <w:bCs/>
        </w:rPr>
      </w:pPr>
      <w:r w:rsidRPr="5B53540A">
        <w:rPr>
          <w:b/>
          <w:bCs/>
        </w:rPr>
        <w:br w:type="page"/>
      </w:r>
      <w:r w:rsidRPr="5B53540A">
        <w:rPr>
          <w:b/>
          <w:bCs/>
        </w:rPr>
        <w:lastRenderedPageBreak/>
        <w:t>Tela de DESTAQUES</w:t>
      </w:r>
    </w:p>
    <w:p w14:paraId="6CDA78B8" w14:textId="103C8DD8" w:rsidR="008B6E8B" w:rsidRPr="00252BE4" w:rsidRDefault="008B6E8B" w:rsidP="00C64FE1">
      <w:pPr>
        <w:spacing w:before="240" w:after="240"/>
        <w:ind w:firstLine="567"/>
        <w:rPr>
          <w:szCs w:val="24"/>
        </w:rPr>
      </w:pPr>
      <w:r w:rsidRPr="00252BE4">
        <w:rPr>
          <w:szCs w:val="24"/>
        </w:rPr>
        <w:t>Esta tela é que o usuário passaria mais tempo, ela é composta por um botão de retornar, uma barra de pesquisa, uma área de produtos, teríamos em baixo uma barra de ícones onde cada um levaria a uma tela diferente.</w:t>
      </w:r>
    </w:p>
    <w:p w14:paraId="145615D8" w14:textId="77777777" w:rsidR="008B6E8B" w:rsidRDefault="008B6E8B" w:rsidP="008B6E8B">
      <w:pPr>
        <w:spacing w:before="240" w:after="240"/>
        <w:rPr>
          <w:b/>
        </w:rPr>
      </w:pPr>
    </w:p>
    <w:p w14:paraId="4590C1A1" w14:textId="77777777" w:rsidR="008B6E8B" w:rsidRDefault="008B6E8B" w:rsidP="008B6E8B">
      <w:pPr>
        <w:spacing w:before="240" w:after="240"/>
        <w:rPr>
          <w:b/>
        </w:rPr>
      </w:pPr>
      <w:r>
        <w:rPr>
          <w:b/>
          <w:noProof/>
        </w:rPr>
        <w:drawing>
          <wp:inline distT="114300" distB="114300" distL="114300" distR="114300" wp14:anchorId="48D761A0" wp14:editId="09C91C82">
            <wp:extent cx="2520000" cy="5400000"/>
            <wp:effectExtent l="0" t="0" r="0" b="0"/>
            <wp:docPr id="3" name="image1.png" descr="Interface gráfica do usuário,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Interface gráfica do usuário, Texto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4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1263D" w14:textId="77777777" w:rsidR="008B6E8B" w:rsidRDefault="008B6E8B" w:rsidP="008B6E8B">
      <w:pPr>
        <w:spacing w:before="240" w:after="240"/>
        <w:rPr>
          <w:b/>
        </w:rPr>
      </w:pPr>
    </w:p>
    <w:p w14:paraId="7304C973" w14:textId="77777777" w:rsidR="008B6E8B" w:rsidRDefault="008B6E8B" w:rsidP="008B6E8B">
      <w:pPr>
        <w:spacing w:before="240" w:after="240"/>
        <w:rPr>
          <w:b/>
        </w:rPr>
      </w:pPr>
    </w:p>
    <w:p w14:paraId="52131393" w14:textId="77777777" w:rsidR="005C249B" w:rsidRDefault="005C249B">
      <w:pPr>
        <w:suppressAutoHyphens w:val="0"/>
        <w:spacing w:line="240" w:lineRule="auto"/>
        <w:ind w:firstLine="0"/>
        <w:jc w:val="left"/>
        <w:rPr>
          <w:b/>
          <w:szCs w:val="24"/>
        </w:rPr>
      </w:pPr>
      <w:r>
        <w:rPr>
          <w:b/>
          <w:szCs w:val="24"/>
        </w:rPr>
        <w:br w:type="page"/>
      </w:r>
    </w:p>
    <w:p w14:paraId="13F64028" w14:textId="7E1A4D44" w:rsidR="008B6E8B" w:rsidRPr="00252BE4" w:rsidRDefault="008B6E8B" w:rsidP="000E4B2E">
      <w:pPr>
        <w:spacing w:before="240" w:after="240"/>
        <w:ind w:firstLine="0"/>
        <w:rPr>
          <w:b/>
          <w:szCs w:val="24"/>
        </w:rPr>
      </w:pPr>
      <w:r w:rsidRPr="00252BE4">
        <w:rPr>
          <w:b/>
          <w:szCs w:val="24"/>
        </w:rPr>
        <w:lastRenderedPageBreak/>
        <w:t>Tela de SETORES</w:t>
      </w:r>
    </w:p>
    <w:p w14:paraId="6907EE2F" w14:textId="7CA22FE0" w:rsidR="008B6E8B" w:rsidRDefault="008B6E8B" w:rsidP="00C64FE1">
      <w:pPr>
        <w:spacing w:before="240" w:after="240"/>
        <w:ind w:firstLine="567"/>
        <w:rPr>
          <w:szCs w:val="24"/>
        </w:rPr>
      </w:pPr>
      <w:r w:rsidRPr="00252BE4">
        <w:rPr>
          <w:szCs w:val="24"/>
        </w:rPr>
        <w:t>Esta tela foi feita caso o usuário clique no ícone de carrinho, onde ele seria encaminhado à esta tela no qual apresenta os setores disponíveis e onde cada mercadoria que ele selecionou na tela destaques se enquadraria, nele temos o botão de retornar, a barra de pesquisa e a barra de ícones.</w:t>
      </w:r>
    </w:p>
    <w:p w14:paraId="462D6EAF" w14:textId="77777777" w:rsidR="008B6E8B" w:rsidRPr="00252BE4" w:rsidRDefault="008B6E8B" w:rsidP="008B6E8B">
      <w:pPr>
        <w:spacing w:before="240" w:after="240"/>
        <w:rPr>
          <w:szCs w:val="24"/>
        </w:rPr>
      </w:pPr>
    </w:p>
    <w:p w14:paraId="70496EFE" w14:textId="77777777" w:rsidR="008B6E8B" w:rsidRDefault="008B6E8B" w:rsidP="008B6E8B">
      <w:pPr>
        <w:spacing w:before="240" w:after="240"/>
        <w:rPr>
          <w:b/>
        </w:rPr>
      </w:pPr>
      <w:r>
        <w:rPr>
          <w:b/>
          <w:noProof/>
        </w:rPr>
        <w:drawing>
          <wp:inline distT="114300" distB="114300" distL="114300" distR="114300" wp14:anchorId="0357517D" wp14:editId="47DDECF8">
            <wp:extent cx="2520000" cy="5400000"/>
            <wp:effectExtent l="0" t="0" r="0" b="0"/>
            <wp:docPr id="1" name="image7.png" descr="Interface gráfica do usuári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Interface gráfica do usuário, Aplicativo&#10;&#10;Descrição gerada automaticament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4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3F205" w14:textId="66FF8B22" w:rsidR="00A918A8" w:rsidRDefault="00A918A8">
      <w:pPr>
        <w:suppressAutoHyphens w:val="0"/>
        <w:spacing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4898F16" w14:textId="77777777" w:rsidR="008B6E8B" w:rsidRDefault="008B6E8B" w:rsidP="008B6E8B">
      <w:pPr>
        <w:spacing w:before="240" w:after="240"/>
        <w:rPr>
          <w:b/>
        </w:rPr>
      </w:pPr>
    </w:p>
    <w:p w14:paraId="4DD10636" w14:textId="34272BA1" w:rsidR="008B6E8B" w:rsidRPr="00252BE4" w:rsidRDefault="008B6E8B" w:rsidP="5B53540A">
      <w:pPr>
        <w:spacing w:before="240" w:after="240"/>
        <w:ind w:firstLine="0"/>
        <w:rPr>
          <w:b/>
          <w:bCs/>
        </w:rPr>
      </w:pPr>
      <w:r w:rsidRPr="5B53540A">
        <w:rPr>
          <w:b/>
          <w:bCs/>
        </w:rPr>
        <w:t>Telas de PRODUTOS</w:t>
      </w:r>
    </w:p>
    <w:p w14:paraId="66E82274" w14:textId="6F12882F" w:rsidR="008B6E8B" w:rsidRPr="00252BE4" w:rsidRDefault="008B6E8B" w:rsidP="008B6E8B">
      <w:pPr>
        <w:spacing w:before="240" w:after="240"/>
        <w:ind w:firstLine="567"/>
        <w:rPr>
          <w:szCs w:val="24"/>
        </w:rPr>
      </w:pPr>
      <w:r w:rsidRPr="00A27CE4">
        <w:rPr>
          <w:szCs w:val="24"/>
          <w:highlight w:val="yellow"/>
        </w:rPr>
        <w:t>As telas de produtos são 5 telas nas quais tem a mesma finalidade que seria de demonstrar os produtos de cada setor</w:t>
      </w:r>
      <w:r w:rsidR="00E95378" w:rsidRPr="00A27CE4">
        <w:rPr>
          <w:szCs w:val="24"/>
          <w:highlight w:val="yellow"/>
        </w:rPr>
        <w:t>.</w:t>
      </w:r>
    </w:p>
    <w:p w14:paraId="727E9800" w14:textId="77777777" w:rsidR="008B6E8B" w:rsidRDefault="008B6E8B" w:rsidP="008B6E8B">
      <w:pPr>
        <w:spacing w:before="240" w:after="240"/>
        <w:ind w:firstLine="0"/>
        <w:rPr>
          <w:b/>
        </w:rPr>
      </w:pPr>
      <w:r>
        <w:rPr>
          <w:b/>
          <w:noProof/>
        </w:rPr>
        <w:drawing>
          <wp:inline distT="114300" distB="114300" distL="114300" distR="114300" wp14:anchorId="27D8C7A7" wp14:editId="4270182D">
            <wp:extent cx="5400000" cy="7200000"/>
            <wp:effectExtent l="0" t="0" r="0" b="0"/>
            <wp:docPr id="15" name="image4.png" descr="Tela de um aparelho celular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.png" descr="Tela de um aparelho celular&#10;&#10;Descrição gerada automaticamente com confiança baixa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2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B6E8B" w:rsidSect="00C219DA">
      <w:headerReference w:type="default" r:id="rId18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1754E" w14:textId="77777777" w:rsidR="00C219DA" w:rsidRDefault="00C219DA">
      <w:pPr>
        <w:spacing w:line="240" w:lineRule="auto"/>
      </w:pPr>
      <w:r>
        <w:separator/>
      </w:r>
    </w:p>
  </w:endnote>
  <w:endnote w:type="continuationSeparator" w:id="0">
    <w:p w14:paraId="2E49224D" w14:textId="77777777" w:rsidR="00C219DA" w:rsidRDefault="00C219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EE6B9" w14:textId="77777777" w:rsidR="00C219DA" w:rsidRDefault="00C219DA" w:rsidP="00AC047F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65DA3FF2" w14:textId="77777777" w:rsidR="00C219DA" w:rsidRDefault="00C219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29CA" w14:textId="77777777" w:rsidR="0044473D" w:rsidRDefault="0044473D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1711E5">
      <w:rPr>
        <w:noProof/>
      </w:rPr>
      <w:t>7</w:t>
    </w:r>
    <w:r>
      <w:fldChar w:fldCharType="end"/>
    </w:r>
  </w:p>
  <w:p w14:paraId="2FA4F0D1" w14:textId="77777777" w:rsidR="0044473D" w:rsidRDefault="0044473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4i4nIKEYxTvYK" int2:id="RHdbI3bi">
      <int2:state int2:value="Rejected" int2:type="AugLoop_Text_Critique"/>
    </int2:textHash>
    <int2:bookmark int2:bookmarkName="_Int_tcJdX3Sw" int2:invalidationBookmarkName="" int2:hashCode="bAa+YlOCLzJOtW" int2:id="QvDM2Z4a">
      <int2:state int2:value="Rejected" int2:type="AugLoop_Text_Critique"/>
    </int2:bookmark>
    <int2:bookmark int2:bookmarkName="_Int_0EBuP78l" int2:invalidationBookmarkName="" int2:hashCode="bAa+YlOCLzJOtW" int2:id="MmgMjvxd">
      <int2:state int2:value="Rejected" int2:type="AugLoop_Text_Critique"/>
    </int2:bookmark>
    <int2:bookmark int2:bookmarkName="_Int_jbUemgh6" int2:invalidationBookmarkName="" int2:hashCode="bAa+YlOCLzJOtW" int2:id="nrX5Ra6a">
      <int2:state int2:value="Rejected" int2:type="AugLoop_Text_Critique"/>
    </int2:bookmark>
    <int2:bookmark int2:bookmarkName="_Int_5xQVEKeX" int2:invalidationBookmarkName="" int2:hashCode="bAa+YlOCLzJOtW" int2:id="pqhBPzrn">
      <int2:state int2:value="Rejected" int2:type="AugLoop_Text_Critique"/>
    </int2:bookmark>
    <int2:bookmark int2:bookmarkName="_Int_7AnNKw58" int2:invalidationBookmarkName="" int2:hashCode="bAa+YlOCLzJOtW" int2:id="DuQuWB4Y">
      <int2:state int2:value="Rejected" int2:type="AugLoop_Text_Critique"/>
    </int2:bookmark>
    <int2:bookmark int2:bookmarkName="_Int_xgbHFZX1" int2:invalidationBookmarkName="" int2:hashCode="bAa+YlOCLzJOtW" int2:id="HQkKJIQe">
      <int2:state int2:value="Rejected" int2:type="AugLoop_Text_Critique"/>
    </int2:bookmark>
    <int2:bookmark int2:bookmarkName="_Int_mDPgYH7p" int2:invalidationBookmarkName="" int2:hashCode="bAa+YlOCLzJOtW" int2:id="dOIvWUh6">
      <int2:state int2:value="Rejected" int2:type="AugLoop_Text_Critique"/>
    </int2:bookmark>
    <int2:bookmark int2:bookmarkName="_Int_oFondJSr" int2:invalidationBookmarkName="" int2:hashCode="bAa+YlOCLzJOtW" int2:id="Fmzlk10R">
      <int2:state int2:value="Rejected" int2:type="AugLoop_Text_Critique"/>
    </int2:bookmark>
    <int2:bookmark int2:bookmarkName="_Int_tcPImCA3" int2:invalidationBookmarkName="" int2:hashCode="bAa+YlOCLzJOtW" int2:id="b3yR43LO">
      <int2:state int2:value="Rejected" int2:type="AugLoop_Text_Critique"/>
    </int2:bookmark>
    <int2:bookmark int2:bookmarkName="_Int_YjpIMz3u" int2:invalidationBookmarkName="" int2:hashCode="bAa+YlOCLzJOtW" int2:id="Og4KDJRD">
      <int2:state int2:value="Rejected" int2:type="AugLoop_Text_Critique"/>
    </int2:bookmark>
    <int2:bookmark int2:bookmarkName="_Int_P5XKjcDm" int2:invalidationBookmarkName="" int2:hashCode="bAa+YlOCLzJOtW" int2:id="2DkhZ8rJ">
      <int2:state int2:value="Rejected" int2:type="AugLoop_Text_Critique"/>
    </int2:bookmark>
    <int2:bookmark int2:bookmarkName="_Int_X5gSO7tC" int2:invalidationBookmarkName="" int2:hashCode="bAa+YlOCLzJOtW" int2:id="HWUuXVkC">
      <int2:state int2:value="Rejected" int2:type="AugLoop_Text_Critique"/>
    </int2:bookmark>
    <int2:bookmark int2:bookmarkName="_Int_GUVdEe6C" int2:invalidationBookmarkName="" int2:hashCode="bAa+YlOCLzJOtW" int2:id="SStd9egV">
      <int2:state int2:value="Rejected" int2:type="AugLoop_Text_Critique"/>
    </int2:bookmark>
    <int2:bookmark int2:bookmarkName="_Int_FzTsbBFP" int2:invalidationBookmarkName="" int2:hashCode="bAa+YlOCLzJOtW" int2:id="q3grHneI">
      <int2:state int2:value="Rejected" int2:type="AugLoop_Text_Critique"/>
    </int2:bookmark>
    <int2:bookmark int2:bookmarkName="_Int_yl5fOJ2H" int2:invalidationBookmarkName="" int2:hashCode="bAa+YlOCLzJOtW" int2:id="xzJqSPN9">
      <int2:state int2:value="Rejected" int2:type="AugLoop_Text_Critique"/>
    </int2:bookmark>
    <int2:bookmark int2:bookmarkName="_Int_1qfBh76Z" int2:invalidationBookmarkName="" int2:hashCode="bAa+YlOCLzJOtW" int2:id="efDkxH9b">
      <int2:state int2:value="Rejected" int2:type="AugLoop_Text_Critique"/>
    </int2:bookmark>
    <int2:bookmark int2:bookmarkName="_Int_SmdIcwbY" int2:invalidationBookmarkName="" int2:hashCode="bAa+YlOCLzJOtW" int2:id="EpXZy8wI">
      <int2:state int2:value="Rejected" int2:type="AugLoop_Text_Critique"/>
    </int2:bookmark>
    <int2:bookmark int2:bookmarkName="_Int_PRGORBSm" int2:invalidationBookmarkName="" int2:hashCode="bAa+YlOCLzJOtW" int2:id="9DLnEATC">
      <int2:state int2:value="Rejected" int2:type="AugLoop_Text_Critique"/>
    </int2:bookmark>
    <int2:bookmark int2:bookmarkName="_Int_QuWcsXGo" int2:invalidationBookmarkName="" int2:hashCode="bAa+YlOCLzJOtW" int2:id="QEohf5dj">
      <int2:state int2:value="Rejected" int2:type="AugLoop_Text_Critique"/>
    </int2:bookmark>
    <int2:bookmark int2:bookmarkName="_Int_ipgj14Bh" int2:invalidationBookmarkName="" int2:hashCode="bAa+YlOCLzJOtW" int2:id="VPbjJ3xs">
      <int2:state int2:value="Rejected" int2:type="AugLoop_Text_Critique"/>
    </int2:bookmark>
    <int2:bookmark int2:bookmarkName="_Int_MUKIkwVn" int2:invalidationBookmarkName="" int2:hashCode="bAa+YlOCLzJOtW" int2:id="ownv2rFk">
      <int2:state int2:value="Rejected" int2:type="AugLoop_Text_Critique"/>
    </int2:bookmark>
    <int2:bookmark int2:bookmarkName="_Int_RUdeSXKl" int2:invalidationBookmarkName="" int2:hashCode="bAa+YlOCLzJOtW" int2:id="4OUhZ48H">
      <int2:state int2:value="Rejected" int2:type="AugLoop_Text_Critique"/>
    </int2:bookmark>
    <int2:bookmark int2:bookmarkName="_Int_teG9yA6e" int2:invalidationBookmarkName="" int2:hashCode="bAa+YlOCLzJOtW" int2:id="R9dYEBHF">
      <int2:state int2:value="Rejected" int2:type="AugLoop_Text_Critique"/>
    </int2:bookmark>
    <int2:bookmark int2:bookmarkName="_Int_BJOXXdeA" int2:invalidationBookmarkName="" int2:hashCode="bAa+YlOCLzJOtW" int2:id="j57e03SP">
      <int2:state int2:value="Rejected" int2:type="AugLoop_Text_Critique"/>
    </int2:bookmark>
    <int2:bookmark int2:bookmarkName="_Int_8T1dQUwX" int2:invalidationBookmarkName="" int2:hashCode="bAa+YlOCLzJOtW" int2:id="n6AQ8clT">
      <int2:state int2:value="Rejected" int2:type="AugLoop_Text_Critique"/>
    </int2:bookmark>
    <int2:bookmark int2:bookmarkName="_Int_X2CjmSoj" int2:invalidationBookmarkName="" int2:hashCode="bAa+YlOCLzJOtW" int2:id="j7HtCZmC">
      <int2:state int2:value="Rejected" int2:type="AugLoop_Text_Critique"/>
    </int2:bookmark>
    <int2:bookmark int2:bookmarkName="_Int_pGF2wvRg" int2:invalidationBookmarkName="" int2:hashCode="bAa+YlOCLzJOtW" int2:id="Z87Sl68g">
      <int2:state int2:value="Rejected" int2:type="AugLoop_Text_Critique"/>
    </int2:bookmark>
    <int2:bookmark int2:bookmarkName="_Int_CYToTlvW" int2:invalidationBookmarkName="" int2:hashCode="bAa+YlOCLzJOtW" int2:id="vOlD0e19">
      <int2:state int2:value="Rejected" int2:type="AugLoop_Text_Critique"/>
    </int2:bookmark>
    <int2:bookmark int2:bookmarkName="_Int_uoy3Qajp" int2:invalidationBookmarkName="" int2:hashCode="bAa+YlOCLzJOtW" int2:id="JMPmb4ab">
      <int2:state int2:value="Rejected" int2:type="AugLoop_Text_Critique"/>
    </int2:bookmark>
    <int2:bookmark int2:bookmarkName="_Int_mNE8ygds" int2:invalidationBookmarkName="" int2:hashCode="bAa+YlOCLzJOtW" int2:id="etpV9T3R">
      <int2:state int2:value="Rejected" int2:type="AugLoop_Text_Critique"/>
    </int2:bookmark>
    <int2:bookmark int2:bookmarkName="_Int_hpjDEEFf" int2:invalidationBookmarkName="" int2:hashCode="bAa+YlOCLzJOtW" int2:id="wNUTTtbN">
      <int2:state int2:value="Rejected" int2:type="AugLoop_Text_Critique"/>
    </int2:bookmark>
    <int2:bookmark int2:bookmarkName="_Int_XOMljStt" int2:invalidationBookmarkName="" int2:hashCode="bAa+YlOCLzJOtW" int2:id="w4TK3c07">
      <int2:state int2:value="Rejected" int2:type="AugLoop_Text_Critique"/>
    </int2:bookmark>
    <int2:bookmark int2:bookmarkName="_Int_vxZhu5rv" int2:invalidationBookmarkName="" int2:hashCode="bAa+YlOCLzJOtW" int2:id="34oPiPhi">
      <int2:state int2:value="Rejected" int2:type="AugLoop_Text_Critique"/>
    </int2:bookmark>
    <int2:bookmark int2:bookmarkName="_Int_ViUMqdfe" int2:invalidationBookmarkName="" int2:hashCode="bAa+YlOCLzJOtW" int2:id="A0BWwfxv">
      <int2:state int2:value="Rejected" int2:type="AugLoop_Text_Critique"/>
    </int2:bookmark>
    <int2:bookmark int2:bookmarkName="_Int_OBotQ1E9" int2:invalidationBookmarkName="" int2:hashCode="bAa+YlOCLzJOtW" int2:id="hCJDVk8r">
      <int2:state int2:value="Rejected" int2:type="AugLoop_Text_Critique"/>
    </int2:bookmark>
    <int2:bookmark int2:bookmarkName="_Int_dM3soVj2" int2:invalidationBookmarkName="" int2:hashCode="bAa+YlOCLzJOtW" int2:id="oED699or">
      <int2:state int2:value="Rejected" int2:type="AugLoop_Text_Critique"/>
    </int2:bookmark>
    <int2:bookmark int2:bookmarkName="_Int_5Tsp1R86" int2:invalidationBookmarkName="" int2:hashCode="bAa+YlOCLzJOtW" int2:id="tPym3jwU">
      <int2:state int2:value="Rejected" int2:type="AugLoop_Text_Critique"/>
    </int2:bookmark>
    <int2:bookmark int2:bookmarkName="_Int_MaUvYiFM" int2:invalidationBookmarkName="" int2:hashCode="bAa+YlOCLzJOtW" int2:id="7G4rh1hP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-2880"/>
        </w:tabs>
        <w:ind w:left="-288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-2160"/>
        </w:tabs>
        <w:ind w:left="-180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-1440"/>
        </w:tabs>
        <w:ind w:left="-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-720"/>
        </w:tabs>
        <w:ind w:left="-36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pStyle w:val="Ttulo2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1F1200A"/>
    <w:multiLevelType w:val="multilevel"/>
    <w:tmpl w:val="20D83E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39C18DF"/>
    <w:multiLevelType w:val="multilevel"/>
    <w:tmpl w:val="20D83E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80D0C1D"/>
    <w:multiLevelType w:val="hybridMultilevel"/>
    <w:tmpl w:val="D480EAB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2C553C0"/>
    <w:multiLevelType w:val="multilevel"/>
    <w:tmpl w:val="20D83E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6783237"/>
    <w:multiLevelType w:val="multilevel"/>
    <w:tmpl w:val="20D83E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E156A8"/>
    <w:multiLevelType w:val="multilevel"/>
    <w:tmpl w:val="20D83E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8732CA7"/>
    <w:multiLevelType w:val="multilevel"/>
    <w:tmpl w:val="20D83E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A87372"/>
    <w:multiLevelType w:val="hybridMultilevel"/>
    <w:tmpl w:val="97E2432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350439"/>
    <w:multiLevelType w:val="hybridMultilevel"/>
    <w:tmpl w:val="6A84E7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40E9B"/>
    <w:multiLevelType w:val="multilevel"/>
    <w:tmpl w:val="20D83E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063E8D"/>
    <w:multiLevelType w:val="multilevel"/>
    <w:tmpl w:val="20D83E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1652603"/>
    <w:multiLevelType w:val="multilevel"/>
    <w:tmpl w:val="20D83E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825947"/>
    <w:multiLevelType w:val="hybridMultilevel"/>
    <w:tmpl w:val="9B6278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AA0F8C"/>
    <w:multiLevelType w:val="hybridMultilevel"/>
    <w:tmpl w:val="4E8837F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555AEB"/>
    <w:multiLevelType w:val="hybridMultilevel"/>
    <w:tmpl w:val="875A0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465194"/>
    <w:multiLevelType w:val="multilevel"/>
    <w:tmpl w:val="20D83E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24" w15:restartNumberingAfterBreak="0">
    <w:nsid w:val="47DF72E3"/>
    <w:multiLevelType w:val="hybridMultilevel"/>
    <w:tmpl w:val="5ED22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F428A4"/>
    <w:multiLevelType w:val="hybridMultilevel"/>
    <w:tmpl w:val="D37A8F7E"/>
    <w:lvl w:ilvl="0" w:tplc="D6CA90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003A7"/>
    <w:multiLevelType w:val="hybridMultilevel"/>
    <w:tmpl w:val="88362A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F2CB2"/>
    <w:multiLevelType w:val="hybridMultilevel"/>
    <w:tmpl w:val="B1E04C4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2C3C"/>
    <w:multiLevelType w:val="hybridMultilevel"/>
    <w:tmpl w:val="5F887D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0C9073B"/>
    <w:multiLevelType w:val="hybridMultilevel"/>
    <w:tmpl w:val="2898D6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2D32EE1"/>
    <w:multiLevelType w:val="multilevel"/>
    <w:tmpl w:val="20D83E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0C17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9B0296"/>
    <w:multiLevelType w:val="hybridMultilevel"/>
    <w:tmpl w:val="BDBC88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11721"/>
    <w:multiLevelType w:val="multilevel"/>
    <w:tmpl w:val="20D83E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1B411DF"/>
    <w:multiLevelType w:val="multilevel"/>
    <w:tmpl w:val="20D83E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2663BB9"/>
    <w:multiLevelType w:val="hybridMultilevel"/>
    <w:tmpl w:val="AEDE145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937358"/>
    <w:multiLevelType w:val="multilevel"/>
    <w:tmpl w:val="20D83E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CB34E9D"/>
    <w:multiLevelType w:val="multilevel"/>
    <w:tmpl w:val="20D83E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1" w15:restartNumberingAfterBreak="0">
    <w:nsid w:val="6E643539"/>
    <w:multiLevelType w:val="multilevel"/>
    <w:tmpl w:val="20D83E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26C64A5"/>
    <w:multiLevelType w:val="hybridMultilevel"/>
    <w:tmpl w:val="9E2EDD0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155258">
    <w:abstractNumId w:val="1"/>
  </w:num>
  <w:num w:numId="2" w16cid:durableId="324355301">
    <w:abstractNumId w:val="2"/>
  </w:num>
  <w:num w:numId="3" w16cid:durableId="927618907">
    <w:abstractNumId w:val="3"/>
  </w:num>
  <w:num w:numId="4" w16cid:durableId="365521993">
    <w:abstractNumId w:val="4"/>
  </w:num>
  <w:num w:numId="5" w16cid:durableId="1814056470">
    <w:abstractNumId w:val="40"/>
  </w:num>
  <w:num w:numId="6" w16cid:durableId="2018919599">
    <w:abstractNumId w:val="8"/>
  </w:num>
  <w:num w:numId="7" w16cid:durableId="1040975585">
    <w:abstractNumId w:val="0"/>
  </w:num>
  <w:num w:numId="8" w16cid:durableId="177356056">
    <w:abstractNumId w:val="27"/>
  </w:num>
  <w:num w:numId="9" w16cid:durableId="1926838933">
    <w:abstractNumId w:val="34"/>
  </w:num>
  <w:num w:numId="10" w16cid:durableId="725294951">
    <w:abstractNumId w:val="23"/>
  </w:num>
  <w:num w:numId="11" w16cid:durableId="2037845264">
    <w:abstractNumId w:val="14"/>
  </w:num>
  <w:num w:numId="12" w16cid:durableId="1091656779">
    <w:abstractNumId w:val="25"/>
  </w:num>
  <w:num w:numId="13" w16cid:durableId="451480911">
    <w:abstractNumId w:val="30"/>
  </w:num>
  <w:num w:numId="14" w16cid:durableId="1749689030">
    <w:abstractNumId w:val="21"/>
  </w:num>
  <w:num w:numId="15" w16cid:durableId="1604727395">
    <w:abstractNumId w:val="29"/>
  </w:num>
  <w:num w:numId="16" w16cid:durableId="1840390968">
    <w:abstractNumId w:val="24"/>
  </w:num>
  <w:num w:numId="17" w16cid:durableId="1345667868">
    <w:abstractNumId w:val="20"/>
  </w:num>
  <w:num w:numId="18" w16cid:durableId="511453918">
    <w:abstractNumId w:val="28"/>
  </w:num>
  <w:num w:numId="19" w16cid:durableId="815538209">
    <w:abstractNumId w:val="32"/>
  </w:num>
  <w:num w:numId="20" w16cid:durableId="1952855160">
    <w:abstractNumId w:val="35"/>
  </w:num>
  <w:num w:numId="21" w16cid:durableId="1367608234">
    <w:abstractNumId w:val="12"/>
  </w:num>
  <w:num w:numId="22" w16cid:durableId="1877965400">
    <w:abstractNumId w:val="38"/>
  </w:num>
  <w:num w:numId="23" w16cid:durableId="3094831">
    <w:abstractNumId w:val="6"/>
  </w:num>
  <w:num w:numId="24" w16cid:durableId="1412462105">
    <w:abstractNumId w:val="41"/>
  </w:num>
  <w:num w:numId="25" w16cid:durableId="785395874">
    <w:abstractNumId w:val="39"/>
  </w:num>
  <w:num w:numId="26" w16cid:durableId="299499723">
    <w:abstractNumId w:val="9"/>
  </w:num>
  <w:num w:numId="27" w16cid:durableId="173082482">
    <w:abstractNumId w:val="22"/>
  </w:num>
  <w:num w:numId="28" w16cid:durableId="1522040156">
    <w:abstractNumId w:val="10"/>
  </w:num>
  <w:num w:numId="29" w16cid:durableId="1015232076">
    <w:abstractNumId w:val="17"/>
  </w:num>
  <w:num w:numId="30" w16cid:durableId="1789662581">
    <w:abstractNumId w:val="31"/>
  </w:num>
  <w:num w:numId="31" w16cid:durableId="1849522734">
    <w:abstractNumId w:val="5"/>
  </w:num>
  <w:num w:numId="32" w16cid:durableId="1888642642">
    <w:abstractNumId w:val="11"/>
  </w:num>
  <w:num w:numId="33" w16cid:durableId="1717509267">
    <w:abstractNumId w:val="36"/>
  </w:num>
  <w:num w:numId="34" w16cid:durableId="1850102703">
    <w:abstractNumId w:val="18"/>
  </w:num>
  <w:num w:numId="35" w16cid:durableId="506331770">
    <w:abstractNumId w:val="16"/>
  </w:num>
  <w:num w:numId="36" w16cid:durableId="1352100439">
    <w:abstractNumId w:val="26"/>
  </w:num>
  <w:num w:numId="37" w16cid:durableId="1051074297">
    <w:abstractNumId w:val="37"/>
  </w:num>
  <w:num w:numId="38" w16cid:durableId="1821996120">
    <w:abstractNumId w:val="19"/>
  </w:num>
  <w:num w:numId="39" w16cid:durableId="1905409723">
    <w:abstractNumId w:val="33"/>
  </w:num>
  <w:num w:numId="40" w16cid:durableId="946885975">
    <w:abstractNumId w:val="15"/>
  </w:num>
  <w:num w:numId="41" w16cid:durableId="1209024569">
    <w:abstractNumId w:val="13"/>
  </w:num>
  <w:num w:numId="42" w16cid:durableId="716854233">
    <w:abstractNumId w:val="42"/>
  </w:num>
  <w:num w:numId="43" w16cid:durableId="5432503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93"/>
    <w:rsid w:val="00002BAB"/>
    <w:rsid w:val="0000332E"/>
    <w:rsid w:val="000037F4"/>
    <w:rsid w:val="00005D9E"/>
    <w:rsid w:val="00006D7E"/>
    <w:rsid w:val="00016BD1"/>
    <w:rsid w:val="00017142"/>
    <w:rsid w:val="00020D4C"/>
    <w:rsid w:val="000352E7"/>
    <w:rsid w:val="00043528"/>
    <w:rsid w:val="00047DE5"/>
    <w:rsid w:val="00051B61"/>
    <w:rsid w:val="00056D5A"/>
    <w:rsid w:val="00060B2E"/>
    <w:rsid w:val="00061666"/>
    <w:rsid w:val="000726F0"/>
    <w:rsid w:val="00072B7D"/>
    <w:rsid w:val="00076651"/>
    <w:rsid w:val="00080AAE"/>
    <w:rsid w:val="000829F4"/>
    <w:rsid w:val="0008301B"/>
    <w:rsid w:val="00083B29"/>
    <w:rsid w:val="00084C13"/>
    <w:rsid w:val="00086163"/>
    <w:rsid w:val="00086245"/>
    <w:rsid w:val="0008752C"/>
    <w:rsid w:val="00097D89"/>
    <w:rsid w:val="000A1072"/>
    <w:rsid w:val="000A1BAF"/>
    <w:rsid w:val="000B3A3A"/>
    <w:rsid w:val="000C5BF7"/>
    <w:rsid w:val="000D2574"/>
    <w:rsid w:val="000D2B28"/>
    <w:rsid w:val="000E4B2E"/>
    <w:rsid w:val="000E5815"/>
    <w:rsid w:val="000E7778"/>
    <w:rsid w:val="000F1D0D"/>
    <w:rsid w:val="001027B6"/>
    <w:rsid w:val="001155B1"/>
    <w:rsid w:val="00123BF6"/>
    <w:rsid w:val="001363C5"/>
    <w:rsid w:val="00136F83"/>
    <w:rsid w:val="001419D2"/>
    <w:rsid w:val="001433AA"/>
    <w:rsid w:val="001459DC"/>
    <w:rsid w:val="00153062"/>
    <w:rsid w:val="001548B3"/>
    <w:rsid w:val="00154EFB"/>
    <w:rsid w:val="00161BF4"/>
    <w:rsid w:val="001654F6"/>
    <w:rsid w:val="00165861"/>
    <w:rsid w:val="00166A74"/>
    <w:rsid w:val="00166E90"/>
    <w:rsid w:val="00167048"/>
    <w:rsid w:val="00167E50"/>
    <w:rsid w:val="001711E5"/>
    <w:rsid w:val="00172704"/>
    <w:rsid w:val="00180715"/>
    <w:rsid w:val="001B0059"/>
    <w:rsid w:val="001B054B"/>
    <w:rsid w:val="001B66D4"/>
    <w:rsid w:val="001B7153"/>
    <w:rsid w:val="001C7E6E"/>
    <w:rsid w:val="001D35E4"/>
    <w:rsid w:val="001E0837"/>
    <w:rsid w:val="001E1227"/>
    <w:rsid w:val="001E2DD8"/>
    <w:rsid w:val="001E362D"/>
    <w:rsid w:val="001E6E79"/>
    <w:rsid w:val="001E7914"/>
    <w:rsid w:val="001F2653"/>
    <w:rsid w:val="001F6E92"/>
    <w:rsid w:val="001F77AA"/>
    <w:rsid w:val="00202AB6"/>
    <w:rsid w:val="002033A9"/>
    <w:rsid w:val="00221861"/>
    <w:rsid w:val="00226246"/>
    <w:rsid w:val="002275AE"/>
    <w:rsid w:val="00227FB5"/>
    <w:rsid w:val="00232387"/>
    <w:rsid w:val="00240B18"/>
    <w:rsid w:val="00240EC0"/>
    <w:rsid w:val="00251264"/>
    <w:rsid w:val="002532D4"/>
    <w:rsid w:val="00254EE6"/>
    <w:rsid w:val="0026019D"/>
    <w:rsid w:val="00262F3B"/>
    <w:rsid w:val="00266236"/>
    <w:rsid w:val="0026777B"/>
    <w:rsid w:val="002717F5"/>
    <w:rsid w:val="00272908"/>
    <w:rsid w:val="00273317"/>
    <w:rsid w:val="00284107"/>
    <w:rsid w:val="00291231"/>
    <w:rsid w:val="0029132C"/>
    <w:rsid w:val="00294508"/>
    <w:rsid w:val="00295F47"/>
    <w:rsid w:val="002969B4"/>
    <w:rsid w:val="002A0BE5"/>
    <w:rsid w:val="002A4517"/>
    <w:rsid w:val="002A6C9A"/>
    <w:rsid w:val="002A7B6E"/>
    <w:rsid w:val="002B2CC9"/>
    <w:rsid w:val="002B6ED8"/>
    <w:rsid w:val="002C0EF1"/>
    <w:rsid w:val="002C1365"/>
    <w:rsid w:val="002C6C3E"/>
    <w:rsid w:val="002D3CD1"/>
    <w:rsid w:val="002E5EE0"/>
    <w:rsid w:val="002E64F3"/>
    <w:rsid w:val="002F03A6"/>
    <w:rsid w:val="002F0C7D"/>
    <w:rsid w:val="002F727E"/>
    <w:rsid w:val="003043E1"/>
    <w:rsid w:val="00305094"/>
    <w:rsid w:val="00305CDB"/>
    <w:rsid w:val="00312180"/>
    <w:rsid w:val="003177E9"/>
    <w:rsid w:val="003245FE"/>
    <w:rsid w:val="00325835"/>
    <w:rsid w:val="003306F5"/>
    <w:rsid w:val="003447F4"/>
    <w:rsid w:val="00351A43"/>
    <w:rsid w:val="00355852"/>
    <w:rsid w:val="003657A7"/>
    <w:rsid w:val="00383FD5"/>
    <w:rsid w:val="00394337"/>
    <w:rsid w:val="003A141E"/>
    <w:rsid w:val="003A58FB"/>
    <w:rsid w:val="003B180F"/>
    <w:rsid w:val="003B7784"/>
    <w:rsid w:val="003C1E53"/>
    <w:rsid w:val="003C2011"/>
    <w:rsid w:val="003C2E49"/>
    <w:rsid w:val="003E5CC1"/>
    <w:rsid w:val="003F199F"/>
    <w:rsid w:val="0040124F"/>
    <w:rsid w:val="004069C5"/>
    <w:rsid w:val="004126CD"/>
    <w:rsid w:val="00416768"/>
    <w:rsid w:val="00421934"/>
    <w:rsid w:val="00424F79"/>
    <w:rsid w:val="00425634"/>
    <w:rsid w:val="00426B15"/>
    <w:rsid w:val="00427593"/>
    <w:rsid w:val="00431309"/>
    <w:rsid w:val="0043309A"/>
    <w:rsid w:val="004358CA"/>
    <w:rsid w:val="00436427"/>
    <w:rsid w:val="004432B3"/>
    <w:rsid w:val="0044473D"/>
    <w:rsid w:val="00445643"/>
    <w:rsid w:val="004467A2"/>
    <w:rsid w:val="004474EB"/>
    <w:rsid w:val="004647D8"/>
    <w:rsid w:val="00465189"/>
    <w:rsid w:val="004660BB"/>
    <w:rsid w:val="00474A40"/>
    <w:rsid w:val="004756CA"/>
    <w:rsid w:val="00475763"/>
    <w:rsid w:val="00476CD4"/>
    <w:rsid w:val="00482FB9"/>
    <w:rsid w:val="00487393"/>
    <w:rsid w:val="004A3551"/>
    <w:rsid w:val="004A74CA"/>
    <w:rsid w:val="004C01C9"/>
    <w:rsid w:val="004D7A7C"/>
    <w:rsid w:val="004E46D3"/>
    <w:rsid w:val="004E6009"/>
    <w:rsid w:val="004F4164"/>
    <w:rsid w:val="0050271E"/>
    <w:rsid w:val="0050453A"/>
    <w:rsid w:val="005135EA"/>
    <w:rsid w:val="005156DC"/>
    <w:rsid w:val="00516237"/>
    <w:rsid w:val="00516635"/>
    <w:rsid w:val="00521763"/>
    <w:rsid w:val="0052722D"/>
    <w:rsid w:val="00527C8B"/>
    <w:rsid w:val="00543A94"/>
    <w:rsid w:val="00553354"/>
    <w:rsid w:val="00553F0E"/>
    <w:rsid w:val="005571E9"/>
    <w:rsid w:val="00557911"/>
    <w:rsid w:val="00563DBE"/>
    <w:rsid w:val="00566089"/>
    <w:rsid w:val="00586740"/>
    <w:rsid w:val="00592D82"/>
    <w:rsid w:val="00595EDD"/>
    <w:rsid w:val="00597416"/>
    <w:rsid w:val="005976CF"/>
    <w:rsid w:val="005A0B4C"/>
    <w:rsid w:val="005A124E"/>
    <w:rsid w:val="005A19A4"/>
    <w:rsid w:val="005A6C40"/>
    <w:rsid w:val="005B38B7"/>
    <w:rsid w:val="005B59CB"/>
    <w:rsid w:val="005B5B16"/>
    <w:rsid w:val="005C249B"/>
    <w:rsid w:val="005C3EEE"/>
    <w:rsid w:val="005D52EB"/>
    <w:rsid w:val="005D61D4"/>
    <w:rsid w:val="005F0EE4"/>
    <w:rsid w:val="005F213C"/>
    <w:rsid w:val="005F395D"/>
    <w:rsid w:val="00610433"/>
    <w:rsid w:val="00622ED1"/>
    <w:rsid w:val="00622FFF"/>
    <w:rsid w:val="00624FDA"/>
    <w:rsid w:val="00631CAF"/>
    <w:rsid w:val="006340D0"/>
    <w:rsid w:val="006411D2"/>
    <w:rsid w:val="00663394"/>
    <w:rsid w:val="00673424"/>
    <w:rsid w:val="006735F6"/>
    <w:rsid w:val="00675635"/>
    <w:rsid w:val="006773E5"/>
    <w:rsid w:val="00684D78"/>
    <w:rsid w:val="006858C2"/>
    <w:rsid w:val="00693AD9"/>
    <w:rsid w:val="006957C4"/>
    <w:rsid w:val="006959E7"/>
    <w:rsid w:val="006A03F3"/>
    <w:rsid w:val="006A2975"/>
    <w:rsid w:val="006A3DB9"/>
    <w:rsid w:val="006A709F"/>
    <w:rsid w:val="006A7985"/>
    <w:rsid w:val="006B4BE7"/>
    <w:rsid w:val="006C0012"/>
    <w:rsid w:val="006D3A8C"/>
    <w:rsid w:val="006E173B"/>
    <w:rsid w:val="006E2006"/>
    <w:rsid w:val="006E2C86"/>
    <w:rsid w:val="006E4139"/>
    <w:rsid w:val="006F1D6B"/>
    <w:rsid w:val="006F1EEB"/>
    <w:rsid w:val="006F7626"/>
    <w:rsid w:val="00701700"/>
    <w:rsid w:val="00705085"/>
    <w:rsid w:val="00710A55"/>
    <w:rsid w:val="007123F7"/>
    <w:rsid w:val="00712918"/>
    <w:rsid w:val="007163DC"/>
    <w:rsid w:val="007222B8"/>
    <w:rsid w:val="0072415A"/>
    <w:rsid w:val="007245EA"/>
    <w:rsid w:val="00724A7A"/>
    <w:rsid w:val="007302BC"/>
    <w:rsid w:val="00731ED8"/>
    <w:rsid w:val="007365ED"/>
    <w:rsid w:val="00762A53"/>
    <w:rsid w:val="00764FBC"/>
    <w:rsid w:val="0076722D"/>
    <w:rsid w:val="007712DE"/>
    <w:rsid w:val="00772E0C"/>
    <w:rsid w:val="00776386"/>
    <w:rsid w:val="007774B1"/>
    <w:rsid w:val="00781A50"/>
    <w:rsid w:val="00791C12"/>
    <w:rsid w:val="00792996"/>
    <w:rsid w:val="00793D0A"/>
    <w:rsid w:val="00794773"/>
    <w:rsid w:val="007A1A0F"/>
    <w:rsid w:val="007B0A68"/>
    <w:rsid w:val="007C7584"/>
    <w:rsid w:val="007D40CF"/>
    <w:rsid w:val="007E2EE5"/>
    <w:rsid w:val="007E6107"/>
    <w:rsid w:val="007F038A"/>
    <w:rsid w:val="007F2AF9"/>
    <w:rsid w:val="007F5685"/>
    <w:rsid w:val="007F71FA"/>
    <w:rsid w:val="00800839"/>
    <w:rsid w:val="00806E52"/>
    <w:rsid w:val="00811962"/>
    <w:rsid w:val="008209AA"/>
    <w:rsid w:val="00824156"/>
    <w:rsid w:val="0083009A"/>
    <w:rsid w:val="00835230"/>
    <w:rsid w:val="0083678F"/>
    <w:rsid w:val="00840257"/>
    <w:rsid w:val="00842816"/>
    <w:rsid w:val="00845DC3"/>
    <w:rsid w:val="00847688"/>
    <w:rsid w:val="00850B6B"/>
    <w:rsid w:val="008547E0"/>
    <w:rsid w:val="008613BE"/>
    <w:rsid w:val="008637B1"/>
    <w:rsid w:val="00883612"/>
    <w:rsid w:val="00884479"/>
    <w:rsid w:val="008879E9"/>
    <w:rsid w:val="00887C42"/>
    <w:rsid w:val="00892B85"/>
    <w:rsid w:val="00894949"/>
    <w:rsid w:val="008A3904"/>
    <w:rsid w:val="008B0367"/>
    <w:rsid w:val="008B17BD"/>
    <w:rsid w:val="008B1E7E"/>
    <w:rsid w:val="008B4059"/>
    <w:rsid w:val="008B4E6F"/>
    <w:rsid w:val="008B5D68"/>
    <w:rsid w:val="008B6E8B"/>
    <w:rsid w:val="008B7297"/>
    <w:rsid w:val="008B768E"/>
    <w:rsid w:val="008D1828"/>
    <w:rsid w:val="008D290D"/>
    <w:rsid w:val="008D3660"/>
    <w:rsid w:val="008D42DD"/>
    <w:rsid w:val="008D559E"/>
    <w:rsid w:val="008D5F39"/>
    <w:rsid w:val="008D61C0"/>
    <w:rsid w:val="008D6500"/>
    <w:rsid w:val="008E290A"/>
    <w:rsid w:val="008E33C8"/>
    <w:rsid w:val="008E40AA"/>
    <w:rsid w:val="008F2905"/>
    <w:rsid w:val="008F4753"/>
    <w:rsid w:val="008F52E2"/>
    <w:rsid w:val="009106DB"/>
    <w:rsid w:val="009116B4"/>
    <w:rsid w:val="00924765"/>
    <w:rsid w:val="00926B5D"/>
    <w:rsid w:val="009301D0"/>
    <w:rsid w:val="00930F91"/>
    <w:rsid w:val="00940642"/>
    <w:rsid w:val="009408DF"/>
    <w:rsid w:val="00945794"/>
    <w:rsid w:val="0095587F"/>
    <w:rsid w:val="009558CE"/>
    <w:rsid w:val="009635B2"/>
    <w:rsid w:val="00964C5C"/>
    <w:rsid w:val="009829FA"/>
    <w:rsid w:val="0098578D"/>
    <w:rsid w:val="0098776F"/>
    <w:rsid w:val="00995ABB"/>
    <w:rsid w:val="009A543B"/>
    <w:rsid w:val="009A54ED"/>
    <w:rsid w:val="009B196A"/>
    <w:rsid w:val="009B1E6C"/>
    <w:rsid w:val="009B2620"/>
    <w:rsid w:val="009B2D0B"/>
    <w:rsid w:val="009B3E09"/>
    <w:rsid w:val="009B423C"/>
    <w:rsid w:val="009B75A2"/>
    <w:rsid w:val="009C0056"/>
    <w:rsid w:val="009C2B16"/>
    <w:rsid w:val="009C5421"/>
    <w:rsid w:val="009D358A"/>
    <w:rsid w:val="009E0659"/>
    <w:rsid w:val="009E3E49"/>
    <w:rsid w:val="009F114C"/>
    <w:rsid w:val="009F6CE4"/>
    <w:rsid w:val="009F76E5"/>
    <w:rsid w:val="00A00E89"/>
    <w:rsid w:val="00A03BD3"/>
    <w:rsid w:val="00A061E4"/>
    <w:rsid w:val="00A16D37"/>
    <w:rsid w:val="00A24E48"/>
    <w:rsid w:val="00A27CE4"/>
    <w:rsid w:val="00A31E76"/>
    <w:rsid w:val="00A329B3"/>
    <w:rsid w:val="00A41AB1"/>
    <w:rsid w:val="00A47E87"/>
    <w:rsid w:val="00A52BDA"/>
    <w:rsid w:val="00A61D1D"/>
    <w:rsid w:val="00A67642"/>
    <w:rsid w:val="00A763B8"/>
    <w:rsid w:val="00A862F7"/>
    <w:rsid w:val="00A918A8"/>
    <w:rsid w:val="00A9243D"/>
    <w:rsid w:val="00A93EE1"/>
    <w:rsid w:val="00A942B7"/>
    <w:rsid w:val="00AA063C"/>
    <w:rsid w:val="00AA0B9D"/>
    <w:rsid w:val="00AA1ED0"/>
    <w:rsid w:val="00AA5AB8"/>
    <w:rsid w:val="00AA7E0C"/>
    <w:rsid w:val="00AB1B00"/>
    <w:rsid w:val="00AB2651"/>
    <w:rsid w:val="00AB5C3D"/>
    <w:rsid w:val="00AB7C70"/>
    <w:rsid w:val="00AC047F"/>
    <w:rsid w:val="00AC1AD7"/>
    <w:rsid w:val="00AC4B38"/>
    <w:rsid w:val="00AC73C7"/>
    <w:rsid w:val="00AD1B0B"/>
    <w:rsid w:val="00AD7AFE"/>
    <w:rsid w:val="00AF1B9A"/>
    <w:rsid w:val="00AF5240"/>
    <w:rsid w:val="00B01591"/>
    <w:rsid w:val="00B05F07"/>
    <w:rsid w:val="00B06FF2"/>
    <w:rsid w:val="00B15923"/>
    <w:rsid w:val="00B24FA3"/>
    <w:rsid w:val="00B271DE"/>
    <w:rsid w:val="00B33D32"/>
    <w:rsid w:val="00B34230"/>
    <w:rsid w:val="00B418CC"/>
    <w:rsid w:val="00B42452"/>
    <w:rsid w:val="00B5518F"/>
    <w:rsid w:val="00B55FBA"/>
    <w:rsid w:val="00B61DCE"/>
    <w:rsid w:val="00B80A05"/>
    <w:rsid w:val="00B81E2E"/>
    <w:rsid w:val="00B82BC4"/>
    <w:rsid w:val="00B83823"/>
    <w:rsid w:val="00B83B30"/>
    <w:rsid w:val="00BA057E"/>
    <w:rsid w:val="00BA2FCC"/>
    <w:rsid w:val="00BA547D"/>
    <w:rsid w:val="00BA6560"/>
    <w:rsid w:val="00BA7957"/>
    <w:rsid w:val="00BB1D48"/>
    <w:rsid w:val="00BB630D"/>
    <w:rsid w:val="00BB74AB"/>
    <w:rsid w:val="00BC2C23"/>
    <w:rsid w:val="00BC32AE"/>
    <w:rsid w:val="00BD06F8"/>
    <w:rsid w:val="00BD099F"/>
    <w:rsid w:val="00BD2827"/>
    <w:rsid w:val="00BE4DDB"/>
    <w:rsid w:val="00BF1153"/>
    <w:rsid w:val="00BF21BA"/>
    <w:rsid w:val="00BF47AC"/>
    <w:rsid w:val="00C00176"/>
    <w:rsid w:val="00C06367"/>
    <w:rsid w:val="00C069B1"/>
    <w:rsid w:val="00C12E8A"/>
    <w:rsid w:val="00C138CC"/>
    <w:rsid w:val="00C15AA8"/>
    <w:rsid w:val="00C16B8F"/>
    <w:rsid w:val="00C1785F"/>
    <w:rsid w:val="00C219DA"/>
    <w:rsid w:val="00C23248"/>
    <w:rsid w:val="00C259AD"/>
    <w:rsid w:val="00C267AC"/>
    <w:rsid w:val="00C408F3"/>
    <w:rsid w:val="00C44A34"/>
    <w:rsid w:val="00C44EEE"/>
    <w:rsid w:val="00C45705"/>
    <w:rsid w:val="00C52C75"/>
    <w:rsid w:val="00C55B57"/>
    <w:rsid w:val="00C56B2F"/>
    <w:rsid w:val="00C632AC"/>
    <w:rsid w:val="00C63BF7"/>
    <w:rsid w:val="00C64FE1"/>
    <w:rsid w:val="00C7028C"/>
    <w:rsid w:val="00C725FA"/>
    <w:rsid w:val="00C726FD"/>
    <w:rsid w:val="00C72E0F"/>
    <w:rsid w:val="00C745FA"/>
    <w:rsid w:val="00C7552D"/>
    <w:rsid w:val="00C77DFD"/>
    <w:rsid w:val="00C806DA"/>
    <w:rsid w:val="00C8211C"/>
    <w:rsid w:val="00C902FF"/>
    <w:rsid w:val="00C91201"/>
    <w:rsid w:val="00C91BED"/>
    <w:rsid w:val="00C961FE"/>
    <w:rsid w:val="00C9687C"/>
    <w:rsid w:val="00CB207E"/>
    <w:rsid w:val="00CB35C8"/>
    <w:rsid w:val="00CD33D7"/>
    <w:rsid w:val="00CD7BD0"/>
    <w:rsid w:val="00CE01F2"/>
    <w:rsid w:val="00CE098D"/>
    <w:rsid w:val="00CE1739"/>
    <w:rsid w:val="00CE4FF4"/>
    <w:rsid w:val="00CE7E76"/>
    <w:rsid w:val="00CF1088"/>
    <w:rsid w:val="00CF3A74"/>
    <w:rsid w:val="00CF7275"/>
    <w:rsid w:val="00D00548"/>
    <w:rsid w:val="00D02EE5"/>
    <w:rsid w:val="00D03CB4"/>
    <w:rsid w:val="00D043B5"/>
    <w:rsid w:val="00D06413"/>
    <w:rsid w:val="00D10648"/>
    <w:rsid w:val="00D11F03"/>
    <w:rsid w:val="00D26765"/>
    <w:rsid w:val="00D27D6F"/>
    <w:rsid w:val="00D30BB8"/>
    <w:rsid w:val="00D352BE"/>
    <w:rsid w:val="00D41F13"/>
    <w:rsid w:val="00D42354"/>
    <w:rsid w:val="00D445AA"/>
    <w:rsid w:val="00D51940"/>
    <w:rsid w:val="00D54D39"/>
    <w:rsid w:val="00D566E3"/>
    <w:rsid w:val="00D6014E"/>
    <w:rsid w:val="00D650BC"/>
    <w:rsid w:val="00D652EF"/>
    <w:rsid w:val="00D66EDB"/>
    <w:rsid w:val="00D75213"/>
    <w:rsid w:val="00D7606A"/>
    <w:rsid w:val="00D76A28"/>
    <w:rsid w:val="00D80F73"/>
    <w:rsid w:val="00D856D0"/>
    <w:rsid w:val="00D85830"/>
    <w:rsid w:val="00D925C7"/>
    <w:rsid w:val="00D930C6"/>
    <w:rsid w:val="00D931F1"/>
    <w:rsid w:val="00DA390B"/>
    <w:rsid w:val="00DA7E2D"/>
    <w:rsid w:val="00DB1E70"/>
    <w:rsid w:val="00DB21E7"/>
    <w:rsid w:val="00DB5C97"/>
    <w:rsid w:val="00DC385F"/>
    <w:rsid w:val="00DC3F5A"/>
    <w:rsid w:val="00DC5B84"/>
    <w:rsid w:val="00DC78BF"/>
    <w:rsid w:val="00DD1994"/>
    <w:rsid w:val="00DD34AF"/>
    <w:rsid w:val="00DE0090"/>
    <w:rsid w:val="00DE2B5D"/>
    <w:rsid w:val="00DF7E50"/>
    <w:rsid w:val="00E040D0"/>
    <w:rsid w:val="00E05374"/>
    <w:rsid w:val="00E104AB"/>
    <w:rsid w:val="00E11AA4"/>
    <w:rsid w:val="00E15CFE"/>
    <w:rsid w:val="00E204AE"/>
    <w:rsid w:val="00E20A92"/>
    <w:rsid w:val="00E21D14"/>
    <w:rsid w:val="00E22DCC"/>
    <w:rsid w:val="00E238C5"/>
    <w:rsid w:val="00E24131"/>
    <w:rsid w:val="00E24589"/>
    <w:rsid w:val="00E2615D"/>
    <w:rsid w:val="00E323CF"/>
    <w:rsid w:val="00E33B04"/>
    <w:rsid w:val="00E36F4A"/>
    <w:rsid w:val="00E43904"/>
    <w:rsid w:val="00E44AF0"/>
    <w:rsid w:val="00E464EE"/>
    <w:rsid w:val="00E50C85"/>
    <w:rsid w:val="00E51A33"/>
    <w:rsid w:val="00E70333"/>
    <w:rsid w:val="00E72C6C"/>
    <w:rsid w:val="00E740B5"/>
    <w:rsid w:val="00E7566B"/>
    <w:rsid w:val="00E8004C"/>
    <w:rsid w:val="00E81CEA"/>
    <w:rsid w:val="00E94CE4"/>
    <w:rsid w:val="00E95378"/>
    <w:rsid w:val="00E961F1"/>
    <w:rsid w:val="00EA1155"/>
    <w:rsid w:val="00EA5051"/>
    <w:rsid w:val="00EB2E08"/>
    <w:rsid w:val="00EB6413"/>
    <w:rsid w:val="00EB6F4E"/>
    <w:rsid w:val="00EC35BD"/>
    <w:rsid w:val="00EC51D5"/>
    <w:rsid w:val="00ED14D9"/>
    <w:rsid w:val="00ED1641"/>
    <w:rsid w:val="00ED29E5"/>
    <w:rsid w:val="00ED5129"/>
    <w:rsid w:val="00EE1A94"/>
    <w:rsid w:val="00EF06DC"/>
    <w:rsid w:val="00EF28C5"/>
    <w:rsid w:val="00EF2CCA"/>
    <w:rsid w:val="00EF3796"/>
    <w:rsid w:val="00EF4A6F"/>
    <w:rsid w:val="00EF59F6"/>
    <w:rsid w:val="00F02469"/>
    <w:rsid w:val="00F06FB9"/>
    <w:rsid w:val="00F12009"/>
    <w:rsid w:val="00F14DAA"/>
    <w:rsid w:val="00F16347"/>
    <w:rsid w:val="00F16359"/>
    <w:rsid w:val="00F16F77"/>
    <w:rsid w:val="00F27753"/>
    <w:rsid w:val="00F32127"/>
    <w:rsid w:val="00F34435"/>
    <w:rsid w:val="00F43B0B"/>
    <w:rsid w:val="00F45763"/>
    <w:rsid w:val="00F526DD"/>
    <w:rsid w:val="00F61496"/>
    <w:rsid w:val="00F65394"/>
    <w:rsid w:val="00F65F2D"/>
    <w:rsid w:val="00F677CF"/>
    <w:rsid w:val="00F70C42"/>
    <w:rsid w:val="00F70CF4"/>
    <w:rsid w:val="00F73732"/>
    <w:rsid w:val="00F749F9"/>
    <w:rsid w:val="00F74A9D"/>
    <w:rsid w:val="00F80C0E"/>
    <w:rsid w:val="00F8374F"/>
    <w:rsid w:val="00F84299"/>
    <w:rsid w:val="00F909A8"/>
    <w:rsid w:val="00F91D5C"/>
    <w:rsid w:val="00F936E0"/>
    <w:rsid w:val="00FA4F03"/>
    <w:rsid w:val="00FB49FD"/>
    <w:rsid w:val="00FB535C"/>
    <w:rsid w:val="00FB7DA2"/>
    <w:rsid w:val="00FB7DDC"/>
    <w:rsid w:val="00FC0D65"/>
    <w:rsid w:val="00FC15D3"/>
    <w:rsid w:val="00FC3D8A"/>
    <w:rsid w:val="00FC4767"/>
    <w:rsid w:val="00FC4C5E"/>
    <w:rsid w:val="00FD02C2"/>
    <w:rsid w:val="00FE2BDA"/>
    <w:rsid w:val="00FE332B"/>
    <w:rsid w:val="00FF2AA9"/>
    <w:rsid w:val="00FF3F2B"/>
    <w:rsid w:val="00FF4241"/>
    <w:rsid w:val="00FF49AC"/>
    <w:rsid w:val="21B3325C"/>
    <w:rsid w:val="3C0F92D7"/>
    <w:rsid w:val="3F564ADD"/>
    <w:rsid w:val="4E7757AA"/>
    <w:rsid w:val="4FF13482"/>
    <w:rsid w:val="50A4DF8E"/>
    <w:rsid w:val="55AD35D7"/>
    <w:rsid w:val="5B53540A"/>
    <w:rsid w:val="63B79653"/>
    <w:rsid w:val="6B94D0D3"/>
    <w:rsid w:val="6D0D35BB"/>
    <w:rsid w:val="6FE7E621"/>
    <w:rsid w:val="74BCAA4E"/>
    <w:rsid w:val="769ED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5CBAA"/>
  <w15:chartTrackingRefBased/>
  <w15:docId w15:val="{F2EF9280-3779-7143-91D3-435FF731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620"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uppressAutoHyphens/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uiPriority w:val="22"/>
    <w:qFormat/>
    <w:rsid w:val="00731ED8"/>
    <w:rPr>
      <w:b/>
      <w:bCs/>
    </w:rPr>
  </w:style>
  <w:style w:type="character" w:styleId="TextodoEspaoReservado">
    <w:name w:val="Placeholder Text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uiPriority w:val="99"/>
    <w:semiHidden/>
    <w:unhideWhenUsed/>
    <w:rsid w:val="00586740"/>
    <w:rPr>
      <w:vertAlign w:val="superscript"/>
    </w:rPr>
  </w:style>
  <w:style w:type="table" w:customStyle="1" w:styleId="Tabelacomgrade1">
    <w:name w:val="Tabela com grade1"/>
    <w:basedOn w:val="Tabelanormal"/>
    <w:next w:val="Tabelacomgrade"/>
    <w:uiPriority w:val="39"/>
    <w:rsid w:val="001F77AA"/>
    <w:rPr>
      <w:rFonts w:ascii="Calibri" w:hAnsi="Calibri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f7223a0-caf6-4b63-be9d-d5a1faf9f1b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8ABC925813E541ADDD446653B7B653" ma:contentTypeVersion="5" ma:contentTypeDescription="Crie um novo documento." ma:contentTypeScope="" ma:versionID="a7cc415c9097768387251003a89dc10d">
  <xsd:schema xmlns:xsd="http://www.w3.org/2001/XMLSchema" xmlns:xs="http://www.w3.org/2001/XMLSchema" xmlns:p="http://schemas.microsoft.com/office/2006/metadata/properties" xmlns:ns2="cf7223a0-caf6-4b63-be9d-d5a1faf9f1ba" targetNamespace="http://schemas.microsoft.com/office/2006/metadata/properties" ma:root="true" ma:fieldsID="7e28c912fe0e8c63dbbb17c1d9522424" ns2:_="">
    <xsd:import namespace="cf7223a0-caf6-4b63-be9d-d5a1faf9f1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223a0-caf6-4b63-be9d-d5a1faf9f1b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D58607-30AD-48DB-B3C4-502F24ADB29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312036E-E30B-43D9-8A1F-02EC769F8D99}">
  <ds:schemaRefs>
    <ds:schemaRef ds:uri="http://schemas.microsoft.com/office/2006/metadata/properties"/>
    <ds:schemaRef ds:uri="http://schemas.microsoft.com/office/infopath/2007/PartnerControls"/>
    <ds:schemaRef ds:uri="cf7223a0-caf6-4b63-be9d-d5a1faf9f1ba"/>
  </ds:schemaRefs>
</ds:datastoreItem>
</file>

<file path=customXml/itemProps3.xml><?xml version="1.0" encoding="utf-8"?>
<ds:datastoreItem xmlns:ds="http://schemas.openxmlformats.org/officeDocument/2006/customXml" ds:itemID="{2CC35BB9-9503-4938-919C-E9096F9781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7223a0-caf6-4b63-be9d-d5a1faf9f1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A4D5D2-4B1C-4854-A5BE-20DAA71FC63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FFEFB47-EA81-4ABA-8815-152404B4FF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2121</Words>
  <Characters>11455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TG PRÉ TEXTO 2012</vt:lpstr>
    </vt:vector>
  </TitlesOfParts>
  <Company>FRInfo</Company>
  <LinksUpToDate>false</LinksUpToDate>
  <CharactersWithSpaces>13549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>Material suporte para as disciplinas de Projeto de Graduação, FATEC Franca, contendo NORMAS do TG.</dc:description>
  <cp:lastModifiedBy>MATHEUS DA SILVA GOMES</cp:lastModifiedBy>
  <cp:revision>16</cp:revision>
  <cp:lastPrinted>2016-03-17T13:59:00Z</cp:lastPrinted>
  <dcterms:created xsi:type="dcterms:W3CDTF">2023-11-21T01:33:00Z</dcterms:created>
  <dcterms:modified xsi:type="dcterms:W3CDTF">2024-02-21T13:35:00Z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JORGE LUIS TAKAHASHI HATTORI</vt:lpwstr>
  </property>
  <property fmtid="{D5CDD505-2E9C-101B-9397-08002B2CF9AE}" pid="4" name="Order">
    <vt:lpwstr>900.000000000000</vt:lpwstr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ColorTag">
    <vt:lpwstr/>
  </property>
  <property fmtid="{D5CDD505-2E9C-101B-9397-08002B2CF9AE}" pid="8" name="display_urn:schemas-microsoft-com:office:office#Author">
    <vt:lpwstr>JORGE LUIS TAKAHASHI HATTORI</vt:lpwstr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ReferenceId">
    <vt:lpwstr/>
  </property>
  <property fmtid="{D5CDD505-2E9C-101B-9397-08002B2CF9AE}" pid="12" name="ContentTypeId">
    <vt:lpwstr>0x010100BD4E946A9A0AE84E9DA87CDA95DB11DF</vt:lpwstr>
  </property>
  <property fmtid="{D5CDD505-2E9C-101B-9397-08002B2CF9AE}" pid="13" name="TriggerFlowInfo">
    <vt:lpwstr/>
  </property>
  <property fmtid="{D5CDD505-2E9C-101B-9397-08002B2CF9AE}" pid="14" name="_ColorHex">
    <vt:lpwstr/>
  </property>
  <property fmtid="{D5CDD505-2E9C-101B-9397-08002B2CF9AE}" pid="15" name="_Emoji">
    <vt:lpwstr/>
  </property>
</Properties>
</file>